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D0A" w:rsidRDefault="005C3068">
      <w:pPr>
        <w:spacing w:before="38"/>
        <w:ind w:left="3436" w:right="3349"/>
        <w:jc w:val="center"/>
        <w:rPr>
          <w:sz w:val="48"/>
          <w:szCs w:val="48"/>
        </w:rPr>
      </w:pPr>
      <w:r>
        <w:rPr>
          <w:b/>
          <w:spacing w:val="8"/>
          <w:sz w:val="48"/>
          <w:szCs w:val="48"/>
        </w:rPr>
        <w:t>K</w:t>
      </w:r>
      <w:r>
        <w:rPr>
          <w:b/>
          <w:spacing w:val="6"/>
          <w:sz w:val="48"/>
          <w:szCs w:val="48"/>
        </w:rPr>
        <w:t>un</w:t>
      </w:r>
      <w:r>
        <w:rPr>
          <w:b/>
          <w:spacing w:val="7"/>
          <w:sz w:val="48"/>
          <w:szCs w:val="48"/>
        </w:rPr>
        <w:t>a</w:t>
      </w:r>
      <w:r>
        <w:rPr>
          <w:b/>
          <w:sz w:val="48"/>
          <w:szCs w:val="48"/>
        </w:rPr>
        <w:t>l</w:t>
      </w:r>
      <w:r>
        <w:rPr>
          <w:b/>
          <w:spacing w:val="17"/>
          <w:sz w:val="48"/>
          <w:szCs w:val="48"/>
        </w:rPr>
        <w:t xml:space="preserve"> </w:t>
      </w:r>
      <w:r>
        <w:rPr>
          <w:b/>
          <w:sz w:val="48"/>
          <w:szCs w:val="48"/>
        </w:rPr>
        <w:t>S</w:t>
      </w:r>
      <w:r>
        <w:rPr>
          <w:b/>
          <w:spacing w:val="15"/>
          <w:sz w:val="48"/>
          <w:szCs w:val="48"/>
        </w:rPr>
        <w:t xml:space="preserve"> </w:t>
      </w:r>
      <w:r>
        <w:rPr>
          <w:b/>
          <w:spacing w:val="6"/>
          <w:sz w:val="48"/>
          <w:szCs w:val="48"/>
        </w:rPr>
        <w:t>S</w:t>
      </w:r>
      <w:r>
        <w:rPr>
          <w:b/>
          <w:spacing w:val="10"/>
          <w:sz w:val="48"/>
          <w:szCs w:val="48"/>
        </w:rPr>
        <w:t>e</w:t>
      </w:r>
      <w:r>
        <w:rPr>
          <w:b/>
          <w:spacing w:val="8"/>
          <w:sz w:val="48"/>
          <w:szCs w:val="48"/>
        </w:rPr>
        <w:t>t</w:t>
      </w:r>
      <w:r>
        <w:rPr>
          <w:b/>
          <w:spacing w:val="6"/>
          <w:sz w:val="48"/>
          <w:szCs w:val="48"/>
        </w:rPr>
        <w:t>p</w:t>
      </w:r>
      <w:r>
        <w:rPr>
          <w:b/>
          <w:spacing w:val="7"/>
          <w:sz w:val="48"/>
          <w:szCs w:val="48"/>
        </w:rPr>
        <w:t>a</w:t>
      </w:r>
      <w:r>
        <w:rPr>
          <w:b/>
          <w:sz w:val="48"/>
          <w:szCs w:val="48"/>
        </w:rPr>
        <w:t>l</w:t>
      </w:r>
    </w:p>
    <w:p w:rsidR="00457D0A" w:rsidRDefault="00263DB1" w:rsidP="00263DB1">
      <w:pPr>
        <w:spacing w:line="240" w:lineRule="exact"/>
        <w:ind w:left="4034" w:right="3943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220 John Street #2312 </w:t>
      </w:r>
      <w:r w:rsidR="005C3068">
        <w:rPr>
          <w:spacing w:val="8"/>
          <w:sz w:val="22"/>
          <w:szCs w:val="22"/>
        </w:rPr>
        <w:t>(</w:t>
      </w:r>
      <w:r w:rsidR="005C3068">
        <w:rPr>
          <w:spacing w:val="7"/>
          <w:sz w:val="22"/>
          <w:szCs w:val="22"/>
        </w:rPr>
        <w:t>585</w:t>
      </w:r>
      <w:r w:rsidR="005C3068">
        <w:rPr>
          <w:spacing w:val="8"/>
          <w:sz w:val="22"/>
          <w:szCs w:val="22"/>
        </w:rPr>
        <w:t>)</w:t>
      </w:r>
      <w:r w:rsidR="005C3068">
        <w:rPr>
          <w:spacing w:val="7"/>
          <w:sz w:val="22"/>
          <w:szCs w:val="22"/>
        </w:rPr>
        <w:t>30</w:t>
      </w:r>
      <w:r w:rsidR="005C3068">
        <w:rPr>
          <w:spacing w:val="10"/>
          <w:sz w:val="22"/>
          <w:szCs w:val="22"/>
        </w:rPr>
        <w:t>9</w:t>
      </w:r>
      <w:r w:rsidR="005C3068">
        <w:rPr>
          <w:spacing w:val="6"/>
          <w:sz w:val="22"/>
          <w:szCs w:val="22"/>
        </w:rPr>
        <w:t>-</w:t>
      </w:r>
      <w:r w:rsidR="005C3068">
        <w:rPr>
          <w:spacing w:val="7"/>
          <w:sz w:val="22"/>
          <w:szCs w:val="22"/>
        </w:rPr>
        <w:t xml:space="preserve">2266 </w:t>
      </w:r>
      <w:hyperlink r:id="rId5">
        <w:r w:rsidR="005C3068">
          <w:rPr>
            <w:spacing w:val="5"/>
            <w:sz w:val="22"/>
            <w:szCs w:val="22"/>
          </w:rPr>
          <w:t>k</w:t>
        </w:r>
        <w:r w:rsidR="005C3068">
          <w:rPr>
            <w:spacing w:val="7"/>
            <w:sz w:val="22"/>
            <w:szCs w:val="22"/>
          </w:rPr>
          <w:t>x</w:t>
        </w:r>
        <w:r w:rsidR="005C3068">
          <w:rPr>
            <w:spacing w:val="10"/>
            <w:sz w:val="22"/>
            <w:szCs w:val="22"/>
          </w:rPr>
          <w:t>s</w:t>
        </w:r>
        <w:r w:rsidR="005C3068">
          <w:rPr>
            <w:spacing w:val="7"/>
            <w:sz w:val="22"/>
            <w:szCs w:val="22"/>
          </w:rPr>
          <w:t>824</w:t>
        </w:r>
        <w:r w:rsidR="005C3068">
          <w:rPr>
            <w:spacing w:val="9"/>
            <w:sz w:val="22"/>
            <w:szCs w:val="22"/>
          </w:rPr>
          <w:t>1</w:t>
        </w:r>
        <w:r w:rsidR="005C3068">
          <w:rPr>
            <w:spacing w:val="5"/>
            <w:sz w:val="22"/>
            <w:szCs w:val="22"/>
          </w:rPr>
          <w:t>@</w:t>
        </w:r>
        <w:r w:rsidR="005C3068">
          <w:rPr>
            <w:spacing w:val="8"/>
            <w:sz w:val="22"/>
            <w:szCs w:val="22"/>
          </w:rPr>
          <w:t>rit</w:t>
        </w:r>
        <w:r w:rsidR="005C3068">
          <w:rPr>
            <w:spacing w:val="7"/>
            <w:sz w:val="22"/>
            <w:szCs w:val="22"/>
          </w:rPr>
          <w:t>.ed</w:t>
        </w:r>
        <w:r w:rsidR="005C3068">
          <w:rPr>
            <w:sz w:val="22"/>
            <w:szCs w:val="22"/>
          </w:rPr>
          <w:t>u</w:t>
        </w:r>
      </w:hyperlink>
    </w:p>
    <w:p w:rsidR="00457D0A" w:rsidRDefault="00457D0A" w:rsidP="00263DB1">
      <w:pPr>
        <w:spacing w:line="200" w:lineRule="exact"/>
        <w:jc w:val="center"/>
      </w:pPr>
    </w:p>
    <w:p w:rsidR="00457D0A" w:rsidRPr="005C3068" w:rsidRDefault="00457D0A" w:rsidP="005C3068">
      <w:pPr>
        <w:spacing w:before="29"/>
        <w:ind w:left="112"/>
        <w:rPr>
          <w:spacing w:val="6"/>
          <w:sz w:val="24"/>
          <w:szCs w:val="24"/>
        </w:rPr>
      </w:pPr>
    </w:p>
    <w:p w:rsidR="00457D0A" w:rsidRPr="005C3068" w:rsidRDefault="00C062F7">
      <w:pPr>
        <w:spacing w:before="29"/>
        <w:ind w:left="112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>Jan 08</w:t>
      </w:r>
      <w:r w:rsidR="00263DB1">
        <w:rPr>
          <w:spacing w:val="6"/>
          <w:sz w:val="24"/>
          <w:szCs w:val="24"/>
        </w:rPr>
        <w:t>, 2016</w:t>
      </w:r>
    </w:p>
    <w:p w:rsidR="00457D0A" w:rsidRDefault="00457D0A" w:rsidP="005C3068">
      <w:pPr>
        <w:spacing w:before="29"/>
        <w:ind w:left="112"/>
        <w:rPr>
          <w:spacing w:val="6"/>
          <w:sz w:val="24"/>
          <w:szCs w:val="24"/>
        </w:rPr>
      </w:pPr>
    </w:p>
    <w:p w:rsidR="00C062F7" w:rsidRPr="00C062F7" w:rsidRDefault="00C062F7" w:rsidP="00C062F7">
      <w:pPr>
        <w:spacing w:before="29"/>
        <w:ind w:left="112"/>
        <w:rPr>
          <w:spacing w:val="6"/>
          <w:sz w:val="24"/>
          <w:szCs w:val="24"/>
        </w:rPr>
      </w:pPr>
      <w:r w:rsidRPr="00C062F7">
        <w:rPr>
          <w:spacing w:val="6"/>
          <w:sz w:val="24"/>
          <w:szCs w:val="24"/>
        </w:rPr>
        <w:t>David O'Connor</w:t>
      </w:r>
    </w:p>
    <w:p w:rsidR="00A260E3" w:rsidRPr="00A260E3" w:rsidRDefault="00A260E3" w:rsidP="00A260E3">
      <w:pPr>
        <w:spacing w:before="29"/>
        <w:ind w:left="112"/>
        <w:rPr>
          <w:spacing w:val="6"/>
          <w:sz w:val="24"/>
          <w:szCs w:val="24"/>
        </w:rPr>
      </w:pPr>
    </w:p>
    <w:p w:rsidR="00A260E3" w:rsidRPr="00A260E3" w:rsidRDefault="00C062F7" w:rsidP="005C3068">
      <w:pPr>
        <w:spacing w:before="29"/>
        <w:ind w:left="112"/>
        <w:rPr>
          <w:spacing w:val="6"/>
          <w:sz w:val="24"/>
          <w:szCs w:val="24"/>
        </w:rPr>
      </w:pPr>
      <w:r w:rsidRPr="00C062F7">
        <w:rPr>
          <w:spacing w:val="6"/>
          <w:sz w:val="24"/>
          <w:szCs w:val="24"/>
        </w:rPr>
        <w:t>Dolby Laboratories, Inc.</w:t>
      </w:r>
      <w:r w:rsidRPr="00C062F7">
        <w:rPr>
          <w:spacing w:val="6"/>
          <w:sz w:val="24"/>
          <w:szCs w:val="24"/>
        </w:rPr>
        <w:br/>
        <w:t>432 Lakeside Drive</w:t>
      </w:r>
      <w:r w:rsidRPr="00C062F7">
        <w:rPr>
          <w:spacing w:val="6"/>
          <w:sz w:val="24"/>
          <w:szCs w:val="24"/>
        </w:rPr>
        <w:br/>
        <w:t>Sunnyvale, CA 94085 USA</w:t>
      </w:r>
    </w:p>
    <w:p w:rsidR="00C062F7" w:rsidRDefault="00C062F7" w:rsidP="005C3068">
      <w:pPr>
        <w:spacing w:before="29"/>
        <w:ind w:left="112"/>
        <w:rPr>
          <w:spacing w:val="6"/>
          <w:sz w:val="24"/>
          <w:szCs w:val="24"/>
        </w:rPr>
      </w:pPr>
    </w:p>
    <w:p w:rsidR="00457D0A" w:rsidRPr="005C3068" w:rsidRDefault="00263DB1" w:rsidP="005C3068">
      <w:pPr>
        <w:spacing w:before="29"/>
        <w:ind w:left="112"/>
        <w:rPr>
          <w:spacing w:val="6"/>
          <w:sz w:val="24"/>
          <w:szCs w:val="24"/>
        </w:rPr>
      </w:pPr>
      <w:r>
        <w:rPr>
          <w:spacing w:val="6"/>
          <w:sz w:val="24"/>
          <w:szCs w:val="24"/>
        </w:rPr>
        <w:t xml:space="preserve">Hello </w:t>
      </w:r>
      <w:r w:rsidR="00C062F7">
        <w:rPr>
          <w:spacing w:val="6"/>
          <w:sz w:val="24"/>
          <w:szCs w:val="24"/>
        </w:rPr>
        <w:t>David</w:t>
      </w:r>
      <w:r w:rsidR="005C3068" w:rsidRPr="005C3068">
        <w:rPr>
          <w:spacing w:val="6"/>
          <w:sz w:val="24"/>
          <w:szCs w:val="24"/>
        </w:rPr>
        <w:t>,</w:t>
      </w:r>
    </w:p>
    <w:p w:rsidR="00457D0A" w:rsidRPr="009B496F" w:rsidRDefault="00457D0A" w:rsidP="009B496F">
      <w:pPr>
        <w:spacing w:before="29"/>
        <w:ind w:left="112"/>
        <w:rPr>
          <w:spacing w:val="6"/>
          <w:sz w:val="24"/>
          <w:szCs w:val="24"/>
        </w:rPr>
      </w:pPr>
    </w:p>
    <w:p w:rsidR="00457D0A" w:rsidRDefault="00457D0A">
      <w:pPr>
        <w:spacing w:before="6" w:line="260" w:lineRule="exact"/>
        <w:rPr>
          <w:sz w:val="26"/>
          <w:szCs w:val="26"/>
        </w:rPr>
      </w:pPr>
    </w:p>
    <w:p w:rsidR="00457D0A" w:rsidRDefault="005C3068">
      <w:pPr>
        <w:spacing w:line="288" w:lineRule="auto"/>
        <w:ind w:left="112" w:right="305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13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3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S</w:t>
      </w:r>
      <w:r>
        <w:rPr>
          <w:spacing w:val="10"/>
          <w:sz w:val="24"/>
          <w:szCs w:val="24"/>
        </w:rPr>
        <w:t>t</w:t>
      </w:r>
      <w:r>
        <w:rPr>
          <w:spacing w:val="7"/>
          <w:sz w:val="24"/>
          <w:szCs w:val="24"/>
        </w:rPr>
        <w:t>u</w:t>
      </w:r>
      <w:r>
        <w:rPr>
          <w:spacing w:val="9"/>
          <w:sz w:val="24"/>
          <w:szCs w:val="24"/>
        </w:rPr>
        <w:t>d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2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t</w:t>
      </w:r>
      <w:r>
        <w:rPr>
          <w:spacing w:val="9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R</w:t>
      </w:r>
      <w:r>
        <w:rPr>
          <w:spacing w:val="7"/>
          <w:sz w:val="24"/>
          <w:szCs w:val="24"/>
        </w:rPr>
        <w:t>o</w:t>
      </w:r>
      <w:r>
        <w:rPr>
          <w:spacing w:val="6"/>
          <w:sz w:val="24"/>
          <w:szCs w:val="24"/>
        </w:rPr>
        <w:t>c</w:t>
      </w:r>
      <w:r>
        <w:rPr>
          <w:spacing w:val="9"/>
          <w:sz w:val="24"/>
          <w:szCs w:val="24"/>
        </w:rPr>
        <w:t>h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s</w:t>
      </w:r>
      <w:r>
        <w:rPr>
          <w:spacing w:val="10"/>
          <w:sz w:val="24"/>
          <w:szCs w:val="24"/>
        </w:rPr>
        <w:t>t</w:t>
      </w:r>
      <w:r>
        <w:rPr>
          <w:spacing w:val="8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8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I</w:t>
      </w:r>
      <w:r>
        <w:rPr>
          <w:spacing w:val="7"/>
          <w:sz w:val="24"/>
          <w:szCs w:val="24"/>
        </w:rPr>
        <w:t>n</w:t>
      </w:r>
      <w:r>
        <w:rPr>
          <w:spacing w:val="10"/>
          <w:sz w:val="24"/>
          <w:szCs w:val="24"/>
        </w:rPr>
        <w:t>s</w:t>
      </w:r>
      <w:r>
        <w:rPr>
          <w:spacing w:val="7"/>
          <w:sz w:val="24"/>
          <w:szCs w:val="24"/>
        </w:rPr>
        <w:t>titu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T</w:t>
      </w:r>
      <w:r>
        <w:rPr>
          <w:spacing w:val="8"/>
          <w:sz w:val="24"/>
          <w:szCs w:val="24"/>
        </w:rPr>
        <w:t>e</w:t>
      </w:r>
      <w:r>
        <w:rPr>
          <w:spacing w:val="6"/>
          <w:sz w:val="24"/>
          <w:szCs w:val="24"/>
        </w:rPr>
        <w:t>c</w:t>
      </w:r>
      <w:r>
        <w:rPr>
          <w:spacing w:val="7"/>
          <w:sz w:val="24"/>
          <w:szCs w:val="24"/>
        </w:rPr>
        <w:t>h</w:t>
      </w:r>
      <w:r>
        <w:rPr>
          <w:spacing w:val="9"/>
          <w:sz w:val="24"/>
          <w:szCs w:val="24"/>
        </w:rPr>
        <w:t>n</w:t>
      </w:r>
      <w:r>
        <w:rPr>
          <w:spacing w:val="7"/>
          <w:sz w:val="24"/>
          <w:szCs w:val="24"/>
        </w:rPr>
        <w:t>ol</w:t>
      </w:r>
      <w:r>
        <w:rPr>
          <w:spacing w:val="9"/>
          <w:sz w:val="24"/>
          <w:szCs w:val="24"/>
        </w:rPr>
        <w:t>og</w:t>
      </w:r>
      <w:r>
        <w:rPr>
          <w:spacing w:val="2"/>
          <w:sz w:val="24"/>
          <w:szCs w:val="24"/>
        </w:rPr>
        <w:t>y</w:t>
      </w:r>
      <w:r w:rsidR="00263DB1">
        <w:rPr>
          <w:sz w:val="24"/>
          <w:szCs w:val="24"/>
        </w:rPr>
        <w:t>. I've</w:t>
      </w:r>
      <w:r>
        <w:rPr>
          <w:spacing w:val="19"/>
          <w:sz w:val="24"/>
          <w:szCs w:val="24"/>
        </w:rPr>
        <w:t xml:space="preserve"> </w:t>
      </w:r>
      <w:r w:rsidR="00263DB1">
        <w:rPr>
          <w:spacing w:val="8"/>
          <w:sz w:val="24"/>
          <w:szCs w:val="24"/>
        </w:rPr>
        <w:t>completed</w:t>
      </w:r>
      <w:r>
        <w:rPr>
          <w:spacing w:val="19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f</w:t>
      </w:r>
      <w:r>
        <w:rPr>
          <w:spacing w:val="7"/>
          <w:sz w:val="24"/>
          <w:szCs w:val="24"/>
        </w:rPr>
        <w:t>i</w:t>
      </w:r>
      <w:r>
        <w:rPr>
          <w:spacing w:val="6"/>
          <w:sz w:val="24"/>
          <w:szCs w:val="24"/>
        </w:rPr>
        <w:t>r</w:t>
      </w:r>
      <w:r>
        <w:rPr>
          <w:spacing w:val="10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s</w:t>
      </w:r>
      <w:r>
        <w:rPr>
          <w:spacing w:val="6"/>
          <w:sz w:val="24"/>
          <w:szCs w:val="24"/>
        </w:rPr>
        <w:t>e</w:t>
      </w:r>
      <w:r>
        <w:rPr>
          <w:spacing w:val="10"/>
          <w:sz w:val="24"/>
          <w:szCs w:val="24"/>
        </w:rPr>
        <w:t>m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s</w:t>
      </w:r>
      <w:r>
        <w:rPr>
          <w:spacing w:val="10"/>
          <w:sz w:val="24"/>
          <w:szCs w:val="24"/>
        </w:rPr>
        <w:t>t</w:t>
      </w:r>
      <w:r>
        <w:rPr>
          <w:spacing w:val="6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t</w:t>
      </w:r>
      <w:r>
        <w:rPr>
          <w:spacing w:val="9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7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15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C</w:t>
      </w:r>
      <w:r>
        <w:rPr>
          <w:spacing w:val="7"/>
          <w:sz w:val="24"/>
          <w:szCs w:val="24"/>
        </w:rPr>
        <w:t>om</w:t>
      </w:r>
      <w:r>
        <w:rPr>
          <w:spacing w:val="9"/>
          <w:sz w:val="24"/>
          <w:szCs w:val="24"/>
        </w:rPr>
        <w:t>p</w:t>
      </w:r>
      <w:r>
        <w:rPr>
          <w:spacing w:val="7"/>
          <w:sz w:val="24"/>
          <w:szCs w:val="24"/>
        </w:rPr>
        <w:t>u</w:t>
      </w:r>
      <w:r>
        <w:rPr>
          <w:spacing w:val="10"/>
          <w:sz w:val="24"/>
          <w:szCs w:val="24"/>
        </w:rPr>
        <w:t>t</w:t>
      </w:r>
      <w:r>
        <w:rPr>
          <w:spacing w:val="6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S</w:t>
      </w:r>
      <w:r>
        <w:rPr>
          <w:spacing w:val="7"/>
          <w:sz w:val="24"/>
          <w:szCs w:val="24"/>
        </w:rPr>
        <w:t>o</w:t>
      </w:r>
      <w:r>
        <w:rPr>
          <w:spacing w:val="9"/>
          <w:sz w:val="24"/>
          <w:szCs w:val="24"/>
        </w:rPr>
        <w:t>f</w:t>
      </w:r>
      <w:r>
        <w:rPr>
          <w:spacing w:val="7"/>
          <w:sz w:val="24"/>
          <w:szCs w:val="24"/>
        </w:rPr>
        <w:t>t</w:t>
      </w:r>
      <w:r>
        <w:rPr>
          <w:spacing w:val="9"/>
          <w:sz w:val="24"/>
          <w:szCs w:val="24"/>
        </w:rPr>
        <w:t>w</w:t>
      </w:r>
      <w:r>
        <w:rPr>
          <w:spacing w:val="6"/>
          <w:sz w:val="24"/>
          <w:szCs w:val="24"/>
        </w:rPr>
        <w:t>a</w:t>
      </w:r>
      <w:r>
        <w:rPr>
          <w:spacing w:val="14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E</w:t>
      </w:r>
      <w:r>
        <w:rPr>
          <w:spacing w:val="9"/>
          <w:sz w:val="24"/>
          <w:szCs w:val="24"/>
        </w:rPr>
        <w:t>n</w:t>
      </w:r>
      <w:r>
        <w:rPr>
          <w:spacing w:val="7"/>
          <w:sz w:val="24"/>
          <w:szCs w:val="24"/>
        </w:rPr>
        <w:t>gi</w:t>
      </w:r>
      <w:r>
        <w:rPr>
          <w:spacing w:val="9"/>
          <w:sz w:val="24"/>
          <w:szCs w:val="24"/>
        </w:rPr>
        <w:t>n</w:t>
      </w:r>
      <w:r>
        <w:rPr>
          <w:spacing w:val="6"/>
          <w:sz w:val="24"/>
          <w:szCs w:val="24"/>
        </w:rPr>
        <w:t>e</w:t>
      </w:r>
      <w:r>
        <w:rPr>
          <w:spacing w:val="8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7"/>
          <w:sz w:val="24"/>
          <w:szCs w:val="24"/>
        </w:rPr>
        <w:t>i</w:t>
      </w:r>
      <w:r>
        <w:rPr>
          <w:spacing w:val="9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9"/>
          <w:sz w:val="24"/>
          <w:szCs w:val="24"/>
        </w:rPr>
        <w:t>u</w:t>
      </w:r>
      <w:r>
        <w:rPr>
          <w:spacing w:val="6"/>
          <w:sz w:val="24"/>
          <w:szCs w:val="24"/>
        </w:rPr>
        <w:t>r</w:t>
      </w:r>
      <w:r>
        <w:rPr>
          <w:spacing w:val="15"/>
          <w:sz w:val="24"/>
          <w:szCs w:val="24"/>
        </w:rPr>
        <w:t>s</w:t>
      </w:r>
      <w:r>
        <w:rPr>
          <w:spacing w:val="6"/>
          <w:sz w:val="24"/>
          <w:szCs w:val="24"/>
        </w:rPr>
        <w:t>e</w:t>
      </w:r>
      <w:r w:rsidR="009F72AF">
        <w:rPr>
          <w:spacing w:val="6"/>
          <w:sz w:val="24"/>
          <w:szCs w:val="24"/>
        </w:rPr>
        <w:t xml:space="preserve"> with a GPA of 3.</w:t>
      </w:r>
      <w:r w:rsidR="00263DB1">
        <w:rPr>
          <w:spacing w:val="6"/>
          <w:sz w:val="24"/>
          <w:szCs w:val="24"/>
        </w:rPr>
        <w:t>7</w:t>
      </w:r>
      <w:r w:rsidR="009F72AF">
        <w:rPr>
          <w:spacing w:val="6"/>
          <w:sz w:val="24"/>
          <w:szCs w:val="24"/>
        </w:rPr>
        <w:t>8</w:t>
      </w:r>
      <w:r>
        <w:rPr>
          <w:sz w:val="24"/>
          <w:szCs w:val="24"/>
        </w:rPr>
        <w:t>.</w:t>
      </w:r>
      <w:r>
        <w:rPr>
          <w:spacing w:val="16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4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a</w:t>
      </w:r>
      <w:r>
        <w:rPr>
          <w:spacing w:val="9"/>
          <w:sz w:val="24"/>
          <w:szCs w:val="24"/>
        </w:rPr>
        <w:t>r</w:t>
      </w:r>
      <w:r>
        <w:rPr>
          <w:spacing w:val="6"/>
          <w:sz w:val="24"/>
          <w:szCs w:val="24"/>
        </w:rPr>
        <w:t>e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3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i</w:t>
      </w:r>
      <w:r>
        <w:rPr>
          <w:spacing w:val="7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6"/>
          <w:sz w:val="24"/>
          <w:szCs w:val="24"/>
        </w:rPr>
        <w:t>e</w:t>
      </w:r>
      <w:r>
        <w:rPr>
          <w:spacing w:val="9"/>
          <w:sz w:val="24"/>
          <w:szCs w:val="24"/>
        </w:rPr>
        <w:t>r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 w:rsidR="00263DB1">
        <w:rPr>
          <w:spacing w:val="7"/>
          <w:sz w:val="24"/>
          <w:szCs w:val="24"/>
        </w:rPr>
        <w:t xml:space="preserve">lie in DBMS technologies, web development and </w:t>
      </w:r>
      <w:r w:rsidR="008D4B43">
        <w:rPr>
          <w:spacing w:val="7"/>
          <w:sz w:val="24"/>
          <w:szCs w:val="24"/>
        </w:rPr>
        <w:t>Data warehousing</w:t>
      </w:r>
      <w:r>
        <w:rPr>
          <w:sz w:val="24"/>
          <w:szCs w:val="24"/>
        </w:rPr>
        <w:t>.</w:t>
      </w:r>
      <w:r>
        <w:rPr>
          <w:spacing w:val="1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 xml:space="preserve">I came across the Software </w:t>
      </w:r>
      <w:r w:rsidR="00263DB1">
        <w:rPr>
          <w:spacing w:val="6"/>
          <w:sz w:val="24"/>
          <w:szCs w:val="24"/>
        </w:rPr>
        <w:t>Technology co-op</w:t>
      </w:r>
      <w:r>
        <w:rPr>
          <w:spacing w:val="6"/>
          <w:sz w:val="24"/>
          <w:szCs w:val="24"/>
        </w:rPr>
        <w:t xml:space="preserve"> through </w:t>
      </w:r>
      <w:r w:rsidR="009B496F">
        <w:rPr>
          <w:spacing w:val="6"/>
          <w:sz w:val="24"/>
          <w:szCs w:val="24"/>
        </w:rPr>
        <w:t>the job portal of my college</w:t>
      </w:r>
      <w:r>
        <w:rPr>
          <w:spacing w:val="6"/>
          <w:sz w:val="24"/>
          <w:szCs w:val="24"/>
        </w:rPr>
        <w:t xml:space="preserve"> and after having read the description I feel </w:t>
      </w:r>
      <w:r>
        <w:rPr>
          <w:spacing w:val="10"/>
          <w:sz w:val="24"/>
          <w:szCs w:val="24"/>
        </w:rPr>
        <w:t>t</w:t>
      </w:r>
      <w:r>
        <w:rPr>
          <w:spacing w:val="7"/>
          <w:sz w:val="24"/>
          <w:szCs w:val="24"/>
        </w:rPr>
        <w:t>h</w:t>
      </w:r>
      <w:r>
        <w:rPr>
          <w:spacing w:val="6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7"/>
          <w:sz w:val="24"/>
          <w:szCs w:val="24"/>
        </w:rPr>
        <w:t>th</w:t>
      </w:r>
      <w:r>
        <w:rPr>
          <w:sz w:val="24"/>
          <w:szCs w:val="24"/>
        </w:rPr>
        <w:t>is pos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7"/>
          <w:sz w:val="24"/>
          <w:szCs w:val="24"/>
        </w:rPr>
        <w:t>s</w:t>
      </w:r>
      <w:r>
        <w:rPr>
          <w:spacing w:val="6"/>
          <w:sz w:val="24"/>
          <w:szCs w:val="24"/>
        </w:rPr>
        <w:t>ee</w:t>
      </w:r>
      <w:r>
        <w:rPr>
          <w:spacing w:val="10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f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14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v</w:t>
      </w:r>
      <w:r>
        <w:rPr>
          <w:spacing w:val="8"/>
          <w:sz w:val="24"/>
          <w:szCs w:val="24"/>
        </w:rPr>
        <w:t>e</w:t>
      </w:r>
      <w:r>
        <w:rPr>
          <w:spacing w:val="1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w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w</w:t>
      </w:r>
      <w:r>
        <w:rPr>
          <w:spacing w:val="7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16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e</w:t>
      </w:r>
      <w:r>
        <w:rPr>
          <w:spacing w:val="7"/>
          <w:sz w:val="24"/>
          <w:szCs w:val="24"/>
        </w:rPr>
        <w:t>d</w:t>
      </w:r>
      <w:r>
        <w:rPr>
          <w:spacing w:val="9"/>
          <w:sz w:val="24"/>
          <w:szCs w:val="24"/>
        </w:rPr>
        <w:t>u</w:t>
      </w:r>
      <w:r>
        <w:rPr>
          <w:spacing w:val="6"/>
          <w:sz w:val="24"/>
          <w:szCs w:val="24"/>
        </w:rPr>
        <w:t>c</w:t>
      </w:r>
      <w:r>
        <w:rPr>
          <w:spacing w:val="8"/>
          <w:sz w:val="24"/>
          <w:szCs w:val="24"/>
        </w:rPr>
        <w:t>a</w:t>
      </w:r>
      <w:r>
        <w:rPr>
          <w:spacing w:val="7"/>
          <w:sz w:val="24"/>
          <w:szCs w:val="24"/>
        </w:rPr>
        <w:t>tio</w:t>
      </w:r>
      <w:r>
        <w:rPr>
          <w:spacing w:val="9"/>
          <w:sz w:val="24"/>
          <w:szCs w:val="24"/>
        </w:rPr>
        <w:t>n</w:t>
      </w:r>
      <w:r>
        <w:rPr>
          <w:sz w:val="24"/>
          <w:szCs w:val="24"/>
        </w:rPr>
        <w:t xml:space="preserve">, </w:t>
      </w:r>
      <w:r>
        <w:rPr>
          <w:spacing w:val="6"/>
          <w:sz w:val="24"/>
          <w:szCs w:val="24"/>
        </w:rPr>
        <w:t>e</w:t>
      </w:r>
      <w:r>
        <w:rPr>
          <w:spacing w:val="9"/>
          <w:sz w:val="24"/>
          <w:szCs w:val="24"/>
        </w:rPr>
        <w:t>x</w:t>
      </w:r>
      <w:r>
        <w:rPr>
          <w:spacing w:val="7"/>
          <w:sz w:val="24"/>
          <w:szCs w:val="24"/>
        </w:rPr>
        <w:t>p</w:t>
      </w:r>
      <w:r>
        <w:rPr>
          <w:spacing w:val="8"/>
          <w:sz w:val="24"/>
          <w:szCs w:val="24"/>
        </w:rPr>
        <w:t>e</w:t>
      </w:r>
      <w:r>
        <w:rPr>
          <w:spacing w:val="6"/>
          <w:sz w:val="24"/>
          <w:szCs w:val="24"/>
        </w:rPr>
        <w:t>r</w:t>
      </w:r>
      <w:r>
        <w:rPr>
          <w:spacing w:val="10"/>
          <w:sz w:val="24"/>
          <w:szCs w:val="24"/>
        </w:rPr>
        <w:t>i</w:t>
      </w:r>
      <w:r>
        <w:rPr>
          <w:spacing w:val="6"/>
          <w:sz w:val="24"/>
          <w:szCs w:val="24"/>
        </w:rPr>
        <w:t>e</w:t>
      </w:r>
      <w:r>
        <w:rPr>
          <w:spacing w:val="9"/>
          <w:sz w:val="24"/>
          <w:szCs w:val="24"/>
        </w:rPr>
        <w:t>n</w:t>
      </w:r>
      <w:r>
        <w:rPr>
          <w:spacing w:val="6"/>
          <w:sz w:val="24"/>
          <w:szCs w:val="24"/>
        </w:rPr>
        <w:t>c</w:t>
      </w:r>
      <w:r>
        <w:rPr>
          <w:spacing w:val="8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1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6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ca</w:t>
      </w:r>
      <w:r>
        <w:rPr>
          <w:spacing w:val="9"/>
          <w:sz w:val="24"/>
          <w:szCs w:val="24"/>
        </w:rPr>
        <w:t>r</w:t>
      </w:r>
      <w:r>
        <w:rPr>
          <w:spacing w:val="6"/>
          <w:sz w:val="24"/>
          <w:szCs w:val="24"/>
        </w:rPr>
        <w:t>e</w:t>
      </w:r>
      <w:r>
        <w:rPr>
          <w:spacing w:val="8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int</w:t>
      </w:r>
      <w:r>
        <w:rPr>
          <w:spacing w:val="8"/>
          <w:sz w:val="24"/>
          <w:szCs w:val="24"/>
        </w:rPr>
        <w:t>e</w:t>
      </w:r>
      <w:r>
        <w:rPr>
          <w:spacing w:val="9"/>
          <w:sz w:val="24"/>
          <w:szCs w:val="24"/>
        </w:rPr>
        <w:t>r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st</w:t>
      </w:r>
      <w:r>
        <w:rPr>
          <w:spacing w:val="10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457D0A" w:rsidRDefault="00457D0A">
      <w:pPr>
        <w:spacing w:line="200" w:lineRule="exact"/>
      </w:pPr>
    </w:p>
    <w:p w:rsidR="00457D0A" w:rsidRDefault="003042D8" w:rsidP="003042D8">
      <w:pPr>
        <w:tabs>
          <w:tab w:val="left" w:pos="2558"/>
        </w:tabs>
        <w:spacing w:before="12" w:line="200" w:lineRule="exact"/>
      </w:pPr>
      <w:r>
        <w:tab/>
      </w:r>
    </w:p>
    <w:p w:rsidR="00457D0A" w:rsidRDefault="00263DB1" w:rsidP="00865775">
      <w:pPr>
        <w:spacing w:line="276" w:lineRule="auto"/>
        <w:ind w:left="112" w:right="69"/>
        <w:rPr>
          <w:sz w:val="24"/>
          <w:szCs w:val="24"/>
        </w:rPr>
      </w:pPr>
      <w:r>
        <w:rPr>
          <w:spacing w:val="7"/>
          <w:sz w:val="24"/>
          <w:szCs w:val="24"/>
        </w:rPr>
        <w:t xml:space="preserve">I've completed my Bachelor's in Information Science </w:t>
      </w:r>
      <w:r w:rsidR="00F46436">
        <w:rPr>
          <w:spacing w:val="7"/>
          <w:sz w:val="24"/>
          <w:szCs w:val="24"/>
        </w:rPr>
        <w:t>and Engineering from</w:t>
      </w:r>
      <w:r>
        <w:rPr>
          <w:spacing w:val="7"/>
          <w:sz w:val="24"/>
          <w:szCs w:val="24"/>
        </w:rPr>
        <w:t xml:space="preserve"> Vishweshvaraya Technological University</w:t>
      </w:r>
      <w:r w:rsidR="006925AD">
        <w:rPr>
          <w:spacing w:val="7"/>
          <w:sz w:val="24"/>
          <w:szCs w:val="24"/>
        </w:rPr>
        <w:t xml:space="preserve"> - Bangalore, India</w:t>
      </w:r>
      <w:r w:rsidR="00F46436">
        <w:rPr>
          <w:spacing w:val="7"/>
          <w:sz w:val="24"/>
          <w:szCs w:val="24"/>
        </w:rPr>
        <w:t xml:space="preserve">. </w:t>
      </w:r>
      <w:r w:rsidR="005C3068">
        <w:rPr>
          <w:spacing w:val="7"/>
          <w:sz w:val="24"/>
          <w:szCs w:val="24"/>
        </w:rPr>
        <w:t>Mos</w:t>
      </w:r>
      <w:r w:rsidR="005C3068">
        <w:rPr>
          <w:sz w:val="24"/>
          <w:szCs w:val="24"/>
        </w:rPr>
        <w:t>t</w:t>
      </w:r>
      <w:r w:rsidR="005C3068">
        <w:rPr>
          <w:spacing w:val="17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r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8"/>
          <w:sz w:val="24"/>
          <w:szCs w:val="24"/>
        </w:rPr>
        <w:t>c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9"/>
          <w:sz w:val="24"/>
          <w:szCs w:val="24"/>
        </w:rPr>
        <w:t>n</w:t>
      </w:r>
      <w:r w:rsidR="005C3068">
        <w:rPr>
          <w:spacing w:val="7"/>
          <w:sz w:val="24"/>
          <w:szCs w:val="24"/>
        </w:rPr>
        <w:t>t</w:t>
      </w:r>
      <w:r w:rsidR="005C3068">
        <w:rPr>
          <w:spacing w:val="12"/>
          <w:sz w:val="24"/>
          <w:szCs w:val="24"/>
        </w:rPr>
        <w:t>l</w:t>
      </w:r>
      <w:r w:rsidR="005C3068">
        <w:rPr>
          <w:spacing w:val="2"/>
          <w:sz w:val="24"/>
          <w:szCs w:val="24"/>
        </w:rPr>
        <w:t>y</w:t>
      </w:r>
      <w:r w:rsidR="005C3068">
        <w:rPr>
          <w:sz w:val="24"/>
          <w:szCs w:val="24"/>
        </w:rPr>
        <w:t>,</w:t>
      </w:r>
      <w:r w:rsidR="005C3068">
        <w:rPr>
          <w:spacing w:val="23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I</w:t>
      </w:r>
      <w:r w:rsidR="005C3068">
        <w:rPr>
          <w:spacing w:val="7"/>
          <w:sz w:val="24"/>
          <w:szCs w:val="24"/>
        </w:rPr>
        <w:t>'</w:t>
      </w:r>
      <w:r w:rsidR="005C3068">
        <w:rPr>
          <w:spacing w:val="9"/>
          <w:sz w:val="24"/>
          <w:szCs w:val="24"/>
        </w:rPr>
        <w:t>v</w:t>
      </w:r>
      <w:r w:rsidR="005C3068">
        <w:rPr>
          <w:sz w:val="24"/>
          <w:szCs w:val="24"/>
        </w:rPr>
        <w:t>e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d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9"/>
          <w:sz w:val="24"/>
          <w:szCs w:val="24"/>
        </w:rPr>
        <w:t>v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7"/>
          <w:sz w:val="24"/>
          <w:szCs w:val="24"/>
        </w:rPr>
        <w:t>l</w:t>
      </w:r>
      <w:r w:rsidR="005C3068">
        <w:rPr>
          <w:spacing w:val="9"/>
          <w:sz w:val="24"/>
          <w:szCs w:val="24"/>
        </w:rPr>
        <w:t>o</w:t>
      </w:r>
      <w:r w:rsidR="005C3068">
        <w:rPr>
          <w:spacing w:val="7"/>
          <w:sz w:val="24"/>
          <w:szCs w:val="24"/>
        </w:rPr>
        <w:t>p</w:t>
      </w:r>
      <w:r w:rsidR="005C3068">
        <w:rPr>
          <w:spacing w:val="8"/>
          <w:sz w:val="24"/>
          <w:szCs w:val="24"/>
        </w:rPr>
        <w:t>e</w:t>
      </w:r>
      <w:r w:rsidR="005C3068">
        <w:rPr>
          <w:sz w:val="24"/>
          <w:szCs w:val="24"/>
        </w:rPr>
        <w:t>d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w</w:t>
      </w:r>
      <w:r w:rsidR="005C3068">
        <w:rPr>
          <w:spacing w:val="8"/>
          <w:sz w:val="24"/>
          <w:szCs w:val="24"/>
        </w:rPr>
        <w:t>e</w:t>
      </w:r>
      <w:r w:rsidR="005C3068">
        <w:rPr>
          <w:sz w:val="24"/>
          <w:szCs w:val="24"/>
        </w:rPr>
        <w:t>b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ppl</w:t>
      </w:r>
      <w:r w:rsidR="005C3068">
        <w:rPr>
          <w:spacing w:val="10"/>
          <w:sz w:val="24"/>
          <w:szCs w:val="24"/>
        </w:rPr>
        <w:t>i</w:t>
      </w:r>
      <w:r w:rsidR="005C3068">
        <w:rPr>
          <w:spacing w:val="8"/>
          <w:sz w:val="24"/>
          <w:szCs w:val="24"/>
        </w:rPr>
        <w:t>c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ti</w:t>
      </w:r>
      <w:r w:rsidR="005C3068">
        <w:rPr>
          <w:spacing w:val="9"/>
          <w:sz w:val="24"/>
          <w:szCs w:val="24"/>
        </w:rPr>
        <w:t>on</w:t>
      </w:r>
      <w:r w:rsidR="005C3068">
        <w:rPr>
          <w:sz w:val="24"/>
          <w:szCs w:val="24"/>
        </w:rPr>
        <w:t>s</w:t>
      </w:r>
      <w:r w:rsidR="005C3068">
        <w:rPr>
          <w:spacing w:val="14"/>
          <w:sz w:val="24"/>
          <w:szCs w:val="24"/>
        </w:rPr>
        <w:t xml:space="preserve"> u</w:t>
      </w:r>
      <w:r w:rsidR="005C3068">
        <w:rPr>
          <w:spacing w:val="7"/>
          <w:sz w:val="24"/>
          <w:szCs w:val="24"/>
        </w:rPr>
        <w:t>s</w:t>
      </w:r>
      <w:r w:rsidR="005C3068">
        <w:rPr>
          <w:spacing w:val="10"/>
          <w:sz w:val="24"/>
          <w:szCs w:val="24"/>
        </w:rPr>
        <w:t>i</w:t>
      </w:r>
      <w:r w:rsidR="005C3068">
        <w:rPr>
          <w:spacing w:val="9"/>
          <w:sz w:val="24"/>
          <w:szCs w:val="24"/>
        </w:rPr>
        <w:t>n</w:t>
      </w:r>
      <w:r w:rsidR="005C3068">
        <w:rPr>
          <w:sz w:val="24"/>
          <w:szCs w:val="24"/>
        </w:rPr>
        <w:t>g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D</w:t>
      </w:r>
      <w:r w:rsidR="005C3068">
        <w:rPr>
          <w:spacing w:val="10"/>
          <w:sz w:val="24"/>
          <w:szCs w:val="24"/>
        </w:rPr>
        <w:t>j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9"/>
          <w:sz w:val="24"/>
          <w:szCs w:val="24"/>
        </w:rPr>
        <w:t>n</w:t>
      </w:r>
      <w:r w:rsidR="005C3068">
        <w:rPr>
          <w:spacing w:val="7"/>
          <w:sz w:val="24"/>
          <w:szCs w:val="24"/>
        </w:rPr>
        <w:t>g</w:t>
      </w:r>
      <w:r w:rsidR="005C3068">
        <w:rPr>
          <w:sz w:val="24"/>
          <w:szCs w:val="24"/>
        </w:rPr>
        <w:t>o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n</w:t>
      </w:r>
      <w:r w:rsidR="005C3068">
        <w:rPr>
          <w:sz w:val="24"/>
          <w:szCs w:val="24"/>
        </w:rPr>
        <w:t>d</w:t>
      </w:r>
      <w:r w:rsidR="005C3068">
        <w:rPr>
          <w:spacing w:val="23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I</w:t>
      </w:r>
      <w:r w:rsidR="005C3068">
        <w:rPr>
          <w:spacing w:val="7"/>
          <w:sz w:val="24"/>
          <w:szCs w:val="24"/>
        </w:rPr>
        <w:t>'</w:t>
      </w:r>
      <w:r w:rsidR="005C3068">
        <w:rPr>
          <w:spacing w:val="9"/>
          <w:sz w:val="24"/>
          <w:szCs w:val="24"/>
        </w:rPr>
        <w:t>v</w:t>
      </w:r>
      <w:r w:rsidR="005C3068">
        <w:rPr>
          <w:sz w:val="24"/>
          <w:szCs w:val="24"/>
        </w:rPr>
        <w:t>e</w:t>
      </w:r>
      <w:r w:rsidR="005C3068">
        <w:rPr>
          <w:spacing w:val="17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l</w:t>
      </w:r>
      <w:r w:rsidR="005C3068">
        <w:rPr>
          <w:spacing w:val="10"/>
          <w:sz w:val="24"/>
          <w:szCs w:val="24"/>
        </w:rPr>
        <w:t>s</w:t>
      </w:r>
      <w:r w:rsidR="005C3068">
        <w:rPr>
          <w:sz w:val="24"/>
          <w:szCs w:val="24"/>
        </w:rPr>
        <w:t>o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s</w:t>
      </w:r>
      <w:r w:rsidR="005C3068">
        <w:rPr>
          <w:spacing w:val="7"/>
          <w:sz w:val="24"/>
          <w:szCs w:val="24"/>
        </w:rPr>
        <w:t>u</w:t>
      </w:r>
      <w:r w:rsidR="005C3068">
        <w:rPr>
          <w:spacing w:val="8"/>
          <w:sz w:val="24"/>
          <w:szCs w:val="24"/>
        </w:rPr>
        <w:t>cc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7"/>
          <w:sz w:val="24"/>
          <w:szCs w:val="24"/>
        </w:rPr>
        <w:t>s</w:t>
      </w:r>
      <w:r w:rsidR="005C3068">
        <w:rPr>
          <w:spacing w:val="10"/>
          <w:sz w:val="24"/>
          <w:szCs w:val="24"/>
        </w:rPr>
        <w:t>s</w:t>
      </w:r>
      <w:r w:rsidR="005C3068">
        <w:rPr>
          <w:spacing w:val="6"/>
          <w:sz w:val="24"/>
          <w:szCs w:val="24"/>
        </w:rPr>
        <w:t>f</w:t>
      </w:r>
      <w:r w:rsidR="005C3068">
        <w:rPr>
          <w:spacing w:val="7"/>
          <w:sz w:val="24"/>
          <w:szCs w:val="24"/>
        </w:rPr>
        <w:t>u</w:t>
      </w:r>
      <w:r w:rsidR="005C3068">
        <w:rPr>
          <w:spacing w:val="10"/>
          <w:sz w:val="24"/>
          <w:szCs w:val="24"/>
        </w:rPr>
        <w:t>l</w:t>
      </w:r>
      <w:r w:rsidR="005C3068">
        <w:rPr>
          <w:spacing w:val="12"/>
          <w:sz w:val="24"/>
          <w:szCs w:val="24"/>
        </w:rPr>
        <w:t>l</w:t>
      </w:r>
      <w:r w:rsidR="005C3068">
        <w:rPr>
          <w:sz w:val="24"/>
          <w:szCs w:val="24"/>
        </w:rPr>
        <w:t xml:space="preserve">y </w:t>
      </w:r>
      <w:r w:rsidR="005C3068">
        <w:rPr>
          <w:spacing w:val="6"/>
          <w:sz w:val="24"/>
          <w:szCs w:val="24"/>
        </w:rPr>
        <w:t>c</w:t>
      </w:r>
      <w:r w:rsidR="005C3068">
        <w:rPr>
          <w:spacing w:val="7"/>
          <w:sz w:val="24"/>
          <w:szCs w:val="24"/>
        </w:rPr>
        <w:t>o</w:t>
      </w:r>
      <w:r w:rsidR="005C3068">
        <w:rPr>
          <w:spacing w:val="10"/>
          <w:sz w:val="24"/>
          <w:szCs w:val="24"/>
        </w:rPr>
        <w:t>m</w:t>
      </w:r>
      <w:r w:rsidR="005C3068">
        <w:rPr>
          <w:spacing w:val="7"/>
          <w:sz w:val="24"/>
          <w:szCs w:val="24"/>
        </w:rPr>
        <w:t>pl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10"/>
          <w:sz w:val="24"/>
          <w:szCs w:val="24"/>
        </w:rPr>
        <w:t>t</w:t>
      </w:r>
      <w:r w:rsidR="005C3068">
        <w:rPr>
          <w:spacing w:val="8"/>
          <w:sz w:val="24"/>
          <w:szCs w:val="24"/>
        </w:rPr>
        <w:t>e</w:t>
      </w:r>
      <w:r w:rsidR="005C3068">
        <w:rPr>
          <w:sz w:val="24"/>
          <w:szCs w:val="24"/>
        </w:rPr>
        <w:t>d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z w:val="24"/>
          <w:szCs w:val="24"/>
        </w:rPr>
        <w:t>a</w:t>
      </w:r>
      <w:r w:rsidR="005C3068">
        <w:rPr>
          <w:spacing w:val="13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M</w:t>
      </w:r>
      <w:r w:rsidR="005C3068">
        <w:rPr>
          <w:spacing w:val="7"/>
          <w:sz w:val="24"/>
          <w:szCs w:val="24"/>
        </w:rPr>
        <w:t>o</w:t>
      </w:r>
      <w:r w:rsidR="005C3068">
        <w:rPr>
          <w:spacing w:val="9"/>
          <w:sz w:val="24"/>
          <w:szCs w:val="24"/>
        </w:rPr>
        <w:t>n</w:t>
      </w:r>
      <w:r w:rsidR="005C3068">
        <w:rPr>
          <w:spacing w:val="7"/>
          <w:sz w:val="24"/>
          <w:szCs w:val="24"/>
        </w:rPr>
        <w:t>go</w:t>
      </w:r>
      <w:r w:rsidR="005C3068">
        <w:rPr>
          <w:spacing w:val="9"/>
          <w:sz w:val="24"/>
          <w:szCs w:val="24"/>
        </w:rPr>
        <w:t>D</w:t>
      </w:r>
      <w:r w:rsidR="005C3068">
        <w:rPr>
          <w:sz w:val="24"/>
          <w:szCs w:val="24"/>
        </w:rPr>
        <w:t>B</w:t>
      </w:r>
      <w:r w:rsidR="005C3068">
        <w:rPr>
          <w:spacing w:val="20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onl</w:t>
      </w:r>
      <w:r w:rsidR="005C3068">
        <w:rPr>
          <w:spacing w:val="10"/>
          <w:sz w:val="24"/>
          <w:szCs w:val="24"/>
        </w:rPr>
        <w:t>i</w:t>
      </w:r>
      <w:r w:rsidR="005C3068">
        <w:rPr>
          <w:spacing w:val="7"/>
          <w:sz w:val="24"/>
          <w:szCs w:val="24"/>
        </w:rPr>
        <w:t>n</w:t>
      </w:r>
      <w:r w:rsidR="005C3068">
        <w:rPr>
          <w:sz w:val="24"/>
          <w:szCs w:val="24"/>
        </w:rPr>
        <w:t>e</w:t>
      </w:r>
      <w:r w:rsidR="005C3068">
        <w:rPr>
          <w:spacing w:val="18"/>
          <w:sz w:val="24"/>
          <w:szCs w:val="24"/>
        </w:rPr>
        <w:t xml:space="preserve"> </w:t>
      </w:r>
      <w:r w:rsidR="005C3068">
        <w:rPr>
          <w:spacing w:val="8"/>
          <w:sz w:val="24"/>
          <w:szCs w:val="24"/>
        </w:rPr>
        <w:t>ce</w:t>
      </w:r>
      <w:r w:rsidR="005C3068">
        <w:rPr>
          <w:spacing w:val="6"/>
          <w:sz w:val="24"/>
          <w:szCs w:val="24"/>
        </w:rPr>
        <w:t>r</w:t>
      </w:r>
      <w:r w:rsidR="005C3068">
        <w:rPr>
          <w:spacing w:val="7"/>
          <w:sz w:val="24"/>
          <w:szCs w:val="24"/>
        </w:rPr>
        <w:t>t</w:t>
      </w:r>
      <w:r w:rsidR="005C3068">
        <w:rPr>
          <w:spacing w:val="10"/>
          <w:sz w:val="24"/>
          <w:szCs w:val="24"/>
        </w:rPr>
        <w:t>i</w:t>
      </w:r>
      <w:r w:rsidR="005C3068">
        <w:rPr>
          <w:spacing w:val="6"/>
          <w:sz w:val="24"/>
          <w:szCs w:val="24"/>
        </w:rPr>
        <w:t>f</w:t>
      </w:r>
      <w:r w:rsidR="005C3068">
        <w:rPr>
          <w:spacing w:val="7"/>
          <w:sz w:val="24"/>
          <w:szCs w:val="24"/>
        </w:rPr>
        <w:t>i</w:t>
      </w:r>
      <w:r w:rsidR="005C3068">
        <w:rPr>
          <w:spacing w:val="8"/>
          <w:sz w:val="24"/>
          <w:szCs w:val="24"/>
        </w:rPr>
        <w:t>c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10"/>
          <w:sz w:val="24"/>
          <w:szCs w:val="24"/>
        </w:rPr>
        <w:t>t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c</w:t>
      </w:r>
      <w:r w:rsidR="005C3068">
        <w:rPr>
          <w:spacing w:val="9"/>
          <w:sz w:val="24"/>
          <w:szCs w:val="24"/>
        </w:rPr>
        <w:t>o</w:t>
      </w:r>
      <w:r w:rsidR="005C3068">
        <w:rPr>
          <w:spacing w:val="7"/>
          <w:sz w:val="24"/>
          <w:szCs w:val="24"/>
        </w:rPr>
        <w:t>u</w:t>
      </w:r>
      <w:r w:rsidR="005C3068">
        <w:rPr>
          <w:spacing w:val="9"/>
          <w:sz w:val="24"/>
          <w:szCs w:val="24"/>
        </w:rPr>
        <w:t>r</w:t>
      </w:r>
      <w:r w:rsidR="005C3068">
        <w:rPr>
          <w:spacing w:val="7"/>
          <w:sz w:val="24"/>
          <w:szCs w:val="24"/>
        </w:rPr>
        <w:t>s</w:t>
      </w:r>
      <w:r w:rsidR="005C3068">
        <w:rPr>
          <w:sz w:val="24"/>
          <w:szCs w:val="24"/>
        </w:rPr>
        <w:t>e</w:t>
      </w:r>
      <w:r w:rsidR="005C3068">
        <w:rPr>
          <w:spacing w:val="13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j</w:t>
      </w:r>
      <w:r w:rsidR="005C3068">
        <w:rPr>
          <w:spacing w:val="7"/>
          <w:sz w:val="24"/>
          <w:szCs w:val="24"/>
        </w:rPr>
        <w:t>us</w:t>
      </w:r>
      <w:r w:rsidR="005C3068">
        <w:rPr>
          <w:sz w:val="24"/>
          <w:szCs w:val="24"/>
        </w:rPr>
        <w:t>t</w:t>
      </w:r>
      <w:r w:rsidR="005C3068">
        <w:rPr>
          <w:spacing w:val="17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t</w:t>
      </w:r>
      <w:r w:rsidR="005C3068">
        <w:rPr>
          <w:sz w:val="24"/>
          <w:szCs w:val="24"/>
        </w:rPr>
        <w:t>o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f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8"/>
          <w:sz w:val="24"/>
          <w:szCs w:val="24"/>
        </w:rPr>
        <w:t>e</w:t>
      </w:r>
      <w:r w:rsidR="005C3068">
        <w:rPr>
          <w:sz w:val="24"/>
          <w:szCs w:val="24"/>
        </w:rPr>
        <w:t>d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12"/>
          <w:sz w:val="24"/>
          <w:szCs w:val="24"/>
        </w:rPr>
        <w:t>m</w:t>
      </w:r>
      <w:r w:rsidR="005C3068">
        <w:rPr>
          <w:sz w:val="24"/>
          <w:szCs w:val="24"/>
        </w:rPr>
        <w:t>y</w:t>
      </w:r>
      <w:r w:rsidR="005C3068">
        <w:rPr>
          <w:spacing w:val="12"/>
          <w:sz w:val="24"/>
          <w:szCs w:val="24"/>
        </w:rPr>
        <w:t xml:space="preserve"> </w:t>
      </w:r>
      <w:r w:rsidR="005C3068">
        <w:rPr>
          <w:spacing w:val="8"/>
          <w:sz w:val="24"/>
          <w:szCs w:val="24"/>
        </w:rPr>
        <w:t>c</w:t>
      </w:r>
      <w:r w:rsidR="005C3068">
        <w:rPr>
          <w:sz w:val="24"/>
          <w:szCs w:val="24"/>
        </w:rPr>
        <w:t>u</w:t>
      </w:r>
      <w:r w:rsidR="005C3068">
        <w:rPr>
          <w:spacing w:val="9"/>
          <w:sz w:val="24"/>
          <w:szCs w:val="24"/>
        </w:rPr>
        <w:t>r</w:t>
      </w:r>
      <w:r w:rsidR="005C3068">
        <w:rPr>
          <w:spacing w:val="7"/>
          <w:sz w:val="24"/>
          <w:szCs w:val="24"/>
        </w:rPr>
        <w:t>i</w:t>
      </w:r>
      <w:r w:rsidR="00596656">
        <w:rPr>
          <w:spacing w:val="9"/>
          <w:sz w:val="24"/>
          <w:szCs w:val="24"/>
        </w:rPr>
        <w:t>o</w:t>
      </w:r>
      <w:r w:rsidR="005C3068">
        <w:rPr>
          <w:spacing w:val="7"/>
          <w:sz w:val="24"/>
          <w:szCs w:val="24"/>
        </w:rPr>
        <w:t>si</w:t>
      </w:r>
      <w:r w:rsidR="005C3068">
        <w:rPr>
          <w:spacing w:val="12"/>
          <w:sz w:val="24"/>
          <w:szCs w:val="24"/>
        </w:rPr>
        <w:t>t</w:t>
      </w:r>
      <w:r w:rsidR="005C3068">
        <w:rPr>
          <w:sz w:val="24"/>
          <w:szCs w:val="24"/>
        </w:rPr>
        <w:t>y</w:t>
      </w:r>
      <w:r w:rsidR="005C3068">
        <w:rPr>
          <w:spacing w:val="13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f</w:t>
      </w:r>
      <w:r w:rsidR="005C3068">
        <w:rPr>
          <w:spacing w:val="9"/>
          <w:sz w:val="24"/>
          <w:szCs w:val="24"/>
        </w:rPr>
        <w:t>o</w:t>
      </w:r>
      <w:r w:rsidR="005C3068">
        <w:rPr>
          <w:sz w:val="24"/>
          <w:szCs w:val="24"/>
        </w:rPr>
        <w:t>r</w:t>
      </w:r>
      <w:r w:rsidR="005C3068">
        <w:rPr>
          <w:spacing w:val="17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N</w:t>
      </w:r>
      <w:r w:rsidR="005C3068">
        <w:rPr>
          <w:spacing w:val="7"/>
          <w:sz w:val="24"/>
          <w:szCs w:val="24"/>
        </w:rPr>
        <w:t>o</w:t>
      </w:r>
      <w:r w:rsidR="005C3068">
        <w:rPr>
          <w:spacing w:val="8"/>
          <w:sz w:val="24"/>
          <w:szCs w:val="24"/>
        </w:rPr>
        <w:t>S</w:t>
      </w:r>
      <w:r w:rsidR="005C3068">
        <w:rPr>
          <w:spacing w:val="7"/>
          <w:sz w:val="24"/>
          <w:szCs w:val="24"/>
        </w:rPr>
        <w:t>q</w:t>
      </w:r>
      <w:r w:rsidR="005C3068">
        <w:rPr>
          <w:sz w:val="24"/>
          <w:szCs w:val="24"/>
        </w:rPr>
        <w:t>l</w:t>
      </w:r>
      <w:r w:rsidR="005C3068">
        <w:rPr>
          <w:spacing w:val="17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d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10"/>
          <w:sz w:val="24"/>
          <w:szCs w:val="24"/>
        </w:rPr>
        <w:t>t</w:t>
      </w:r>
      <w:r w:rsidR="005C3068">
        <w:rPr>
          <w:spacing w:val="6"/>
          <w:sz w:val="24"/>
          <w:szCs w:val="24"/>
        </w:rPr>
        <w:t>a</w:t>
      </w:r>
      <w:r w:rsidR="005C3068">
        <w:rPr>
          <w:sz w:val="24"/>
          <w:szCs w:val="24"/>
        </w:rPr>
        <w:t xml:space="preserve">. </w:t>
      </w:r>
      <w:r w:rsidR="005C3068">
        <w:rPr>
          <w:spacing w:val="8"/>
          <w:sz w:val="24"/>
          <w:szCs w:val="24"/>
        </w:rPr>
        <w:t>P</w:t>
      </w:r>
      <w:r w:rsidR="005C3068">
        <w:rPr>
          <w:spacing w:val="6"/>
          <w:sz w:val="24"/>
          <w:szCs w:val="24"/>
        </w:rPr>
        <w:t>r</w:t>
      </w:r>
      <w:r w:rsidR="005C3068">
        <w:rPr>
          <w:spacing w:val="8"/>
          <w:sz w:val="24"/>
          <w:szCs w:val="24"/>
        </w:rPr>
        <w:t>e</w:t>
      </w:r>
      <w:r w:rsidR="005C3068">
        <w:rPr>
          <w:spacing w:val="7"/>
          <w:sz w:val="24"/>
          <w:szCs w:val="24"/>
        </w:rPr>
        <w:t>v</w:t>
      </w:r>
      <w:r w:rsidR="005C3068">
        <w:rPr>
          <w:spacing w:val="9"/>
          <w:sz w:val="24"/>
          <w:szCs w:val="24"/>
        </w:rPr>
        <w:t>i</w:t>
      </w:r>
      <w:r w:rsidR="005C3068">
        <w:rPr>
          <w:spacing w:val="7"/>
          <w:sz w:val="24"/>
          <w:szCs w:val="24"/>
        </w:rPr>
        <w:t>o</w:t>
      </w:r>
      <w:r w:rsidR="005C3068">
        <w:rPr>
          <w:spacing w:val="9"/>
          <w:sz w:val="24"/>
          <w:szCs w:val="24"/>
        </w:rPr>
        <w:t>u</w:t>
      </w:r>
      <w:r w:rsidR="005C3068">
        <w:rPr>
          <w:sz w:val="24"/>
          <w:szCs w:val="24"/>
        </w:rPr>
        <w:t>s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t</w:t>
      </w:r>
      <w:r w:rsidR="005C3068">
        <w:rPr>
          <w:sz w:val="24"/>
          <w:szCs w:val="24"/>
        </w:rPr>
        <w:t>o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t</w:t>
      </w:r>
      <w:r w:rsidR="005C3068">
        <w:rPr>
          <w:spacing w:val="9"/>
          <w:sz w:val="24"/>
          <w:szCs w:val="24"/>
        </w:rPr>
        <w:t>h</w:t>
      </w:r>
      <w:r w:rsidR="005C3068">
        <w:rPr>
          <w:spacing w:val="6"/>
          <w:sz w:val="24"/>
          <w:szCs w:val="24"/>
        </w:rPr>
        <w:t>a</w:t>
      </w:r>
      <w:r w:rsidR="005C3068">
        <w:rPr>
          <w:sz w:val="24"/>
          <w:szCs w:val="24"/>
        </w:rPr>
        <w:t>t</w:t>
      </w:r>
      <w:r w:rsidR="005C3068">
        <w:rPr>
          <w:spacing w:val="19"/>
          <w:sz w:val="24"/>
          <w:szCs w:val="24"/>
        </w:rPr>
        <w:t xml:space="preserve"> </w:t>
      </w:r>
      <w:r w:rsidR="005C3068">
        <w:rPr>
          <w:spacing w:val="4"/>
          <w:sz w:val="24"/>
          <w:szCs w:val="24"/>
        </w:rPr>
        <w:t>I</w:t>
      </w:r>
      <w:r w:rsidR="005C3068">
        <w:rPr>
          <w:spacing w:val="7"/>
          <w:sz w:val="24"/>
          <w:szCs w:val="24"/>
        </w:rPr>
        <w:t>'</w:t>
      </w:r>
      <w:r w:rsidR="005C3068">
        <w:rPr>
          <w:spacing w:val="9"/>
          <w:sz w:val="24"/>
          <w:szCs w:val="24"/>
        </w:rPr>
        <w:t>v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d</w:t>
      </w:r>
      <w:r w:rsidR="005C3068">
        <w:rPr>
          <w:spacing w:val="8"/>
          <w:sz w:val="24"/>
          <w:szCs w:val="24"/>
        </w:rPr>
        <w:t>e</w:t>
      </w:r>
      <w:r w:rsidR="005C3068">
        <w:rPr>
          <w:spacing w:val="7"/>
          <w:sz w:val="24"/>
          <w:szCs w:val="24"/>
        </w:rPr>
        <w:t>v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10"/>
          <w:sz w:val="24"/>
          <w:szCs w:val="24"/>
        </w:rPr>
        <w:t>l</w:t>
      </w:r>
      <w:r w:rsidR="005C3068">
        <w:rPr>
          <w:spacing w:val="7"/>
          <w:sz w:val="24"/>
          <w:szCs w:val="24"/>
        </w:rPr>
        <w:t>o</w:t>
      </w:r>
      <w:r w:rsidR="005C3068">
        <w:rPr>
          <w:spacing w:val="9"/>
          <w:sz w:val="24"/>
          <w:szCs w:val="24"/>
        </w:rPr>
        <w:t>p</w:t>
      </w:r>
      <w:r w:rsidR="005C3068">
        <w:rPr>
          <w:spacing w:val="6"/>
          <w:sz w:val="24"/>
          <w:szCs w:val="24"/>
        </w:rPr>
        <w:t>e</w:t>
      </w:r>
      <w:r w:rsidR="005C3068">
        <w:rPr>
          <w:sz w:val="24"/>
          <w:szCs w:val="24"/>
        </w:rPr>
        <w:t>d</w:t>
      </w:r>
      <w:r w:rsidR="005C3068">
        <w:rPr>
          <w:spacing w:val="23"/>
          <w:sz w:val="24"/>
          <w:szCs w:val="24"/>
        </w:rPr>
        <w:t xml:space="preserve"> </w:t>
      </w:r>
      <w:r w:rsidR="005C3068">
        <w:rPr>
          <w:sz w:val="24"/>
          <w:szCs w:val="24"/>
        </w:rPr>
        <w:t>a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c</w:t>
      </w:r>
      <w:r w:rsidR="005C3068">
        <w:rPr>
          <w:spacing w:val="9"/>
          <w:sz w:val="24"/>
          <w:szCs w:val="24"/>
        </w:rPr>
        <w:t>o</w:t>
      </w:r>
      <w:r w:rsidR="005C3068">
        <w:rPr>
          <w:spacing w:val="7"/>
          <w:sz w:val="24"/>
          <w:szCs w:val="24"/>
        </w:rPr>
        <w:t>up</w:t>
      </w:r>
      <w:r w:rsidR="005C3068">
        <w:rPr>
          <w:spacing w:val="10"/>
          <w:sz w:val="24"/>
          <w:szCs w:val="24"/>
        </w:rPr>
        <w:t>l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o</w:t>
      </w:r>
      <w:r w:rsidR="005C3068">
        <w:rPr>
          <w:sz w:val="24"/>
          <w:szCs w:val="24"/>
        </w:rPr>
        <w:t>f</w:t>
      </w:r>
      <w:r w:rsidR="005C3068">
        <w:rPr>
          <w:spacing w:val="18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w</w:t>
      </w:r>
      <w:r w:rsidR="005C3068">
        <w:rPr>
          <w:spacing w:val="8"/>
          <w:sz w:val="24"/>
          <w:szCs w:val="24"/>
        </w:rPr>
        <w:t>e</w:t>
      </w:r>
      <w:r w:rsidR="005C3068">
        <w:rPr>
          <w:sz w:val="24"/>
          <w:szCs w:val="24"/>
        </w:rPr>
        <w:t>b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8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ppl</w:t>
      </w:r>
      <w:r w:rsidR="005C3068">
        <w:rPr>
          <w:spacing w:val="10"/>
          <w:sz w:val="24"/>
          <w:szCs w:val="24"/>
        </w:rPr>
        <w:t>i</w:t>
      </w:r>
      <w:r w:rsidR="005C3068">
        <w:rPr>
          <w:spacing w:val="8"/>
          <w:sz w:val="24"/>
          <w:szCs w:val="24"/>
        </w:rPr>
        <w:t>c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ti</w:t>
      </w:r>
      <w:r w:rsidR="005C3068">
        <w:rPr>
          <w:spacing w:val="9"/>
          <w:sz w:val="24"/>
          <w:szCs w:val="24"/>
        </w:rPr>
        <w:t>o</w:t>
      </w:r>
      <w:r w:rsidR="005C3068">
        <w:rPr>
          <w:spacing w:val="7"/>
          <w:sz w:val="24"/>
          <w:szCs w:val="24"/>
        </w:rPr>
        <w:t>n</w:t>
      </w:r>
      <w:r w:rsidR="005C3068">
        <w:rPr>
          <w:sz w:val="24"/>
          <w:szCs w:val="24"/>
        </w:rPr>
        <w:t>s</w:t>
      </w:r>
      <w:r w:rsidR="006925AD">
        <w:rPr>
          <w:sz w:val="24"/>
          <w:szCs w:val="24"/>
        </w:rPr>
        <w:t xml:space="preserve"> using HTML,PHP and MySql as side projects</w:t>
      </w:r>
      <w:r w:rsidR="005C3068">
        <w:rPr>
          <w:spacing w:val="19"/>
          <w:sz w:val="24"/>
          <w:szCs w:val="24"/>
        </w:rPr>
        <w:t xml:space="preserve"> </w:t>
      </w:r>
      <w:r w:rsidR="006925AD">
        <w:rPr>
          <w:spacing w:val="10"/>
          <w:sz w:val="24"/>
          <w:szCs w:val="24"/>
        </w:rPr>
        <w:t>and I'm proficient at coding in C++,C and Python.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D</w:t>
      </w:r>
      <w:r w:rsidR="005C3068">
        <w:rPr>
          <w:spacing w:val="9"/>
          <w:sz w:val="24"/>
          <w:szCs w:val="24"/>
        </w:rPr>
        <w:t>u</w:t>
      </w:r>
      <w:r w:rsidR="005C3068">
        <w:rPr>
          <w:spacing w:val="6"/>
          <w:sz w:val="24"/>
          <w:szCs w:val="24"/>
        </w:rPr>
        <w:t>r</w:t>
      </w:r>
      <w:r w:rsidR="005C3068">
        <w:rPr>
          <w:spacing w:val="7"/>
          <w:sz w:val="24"/>
          <w:szCs w:val="24"/>
        </w:rPr>
        <w:t>i</w:t>
      </w:r>
      <w:r w:rsidR="005C3068">
        <w:rPr>
          <w:spacing w:val="9"/>
          <w:sz w:val="24"/>
          <w:szCs w:val="24"/>
        </w:rPr>
        <w:t>n</w:t>
      </w:r>
      <w:r w:rsidR="005C3068">
        <w:rPr>
          <w:sz w:val="24"/>
          <w:szCs w:val="24"/>
        </w:rPr>
        <w:t>g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t</w:t>
      </w:r>
      <w:r w:rsidR="005C3068">
        <w:rPr>
          <w:spacing w:val="9"/>
          <w:sz w:val="24"/>
          <w:szCs w:val="24"/>
        </w:rPr>
        <w:t>h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c</w:t>
      </w:r>
      <w:r w:rsidR="005C3068">
        <w:rPr>
          <w:spacing w:val="9"/>
          <w:sz w:val="24"/>
          <w:szCs w:val="24"/>
        </w:rPr>
        <w:t>o</w:t>
      </w:r>
      <w:r w:rsidR="005C3068">
        <w:rPr>
          <w:spacing w:val="7"/>
          <w:sz w:val="24"/>
          <w:szCs w:val="24"/>
        </w:rPr>
        <w:t>u</w:t>
      </w:r>
      <w:r w:rsidR="005C3068">
        <w:rPr>
          <w:spacing w:val="6"/>
          <w:sz w:val="24"/>
          <w:szCs w:val="24"/>
        </w:rPr>
        <w:t>r</w:t>
      </w:r>
      <w:r w:rsidR="005C3068">
        <w:rPr>
          <w:spacing w:val="10"/>
          <w:sz w:val="24"/>
          <w:szCs w:val="24"/>
        </w:rPr>
        <w:t>s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o</w:t>
      </w:r>
      <w:r w:rsidR="005C3068">
        <w:rPr>
          <w:sz w:val="24"/>
          <w:szCs w:val="24"/>
        </w:rPr>
        <w:t>f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12"/>
          <w:sz w:val="24"/>
          <w:szCs w:val="24"/>
        </w:rPr>
        <w:t>m</w:t>
      </w:r>
      <w:r w:rsidR="005C3068">
        <w:rPr>
          <w:sz w:val="24"/>
          <w:szCs w:val="24"/>
        </w:rPr>
        <w:t>y</w:t>
      </w:r>
      <w:r w:rsidR="005C3068">
        <w:rPr>
          <w:spacing w:val="9"/>
          <w:sz w:val="24"/>
          <w:szCs w:val="24"/>
        </w:rPr>
        <w:t xml:space="preserve"> u</w:t>
      </w:r>
      <w:r w:rsidR="005C3068">
        <w:rPr>
          <w:spacing w:val="7"/>
          <w:sz w:val="24"/>
          <w:szCs w:val="24"/>
        </w:rPr>
        <w:t>n</w:t>
      </w:r>
      <w:r w:rsidR="005C3068">
        <w:rPr>
          <w:spacing w:val="9"/>
          <w:sz w:val="24"/>
          <w:szCs w:val="24"/>
        </w:rPr>
        <w:t>d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9"/>
          <w:sz w:val="24"/>
          <w:szCs w:val="24"/>
        </w:rPr>
        <w:t>r</w:t>
      </w:r>
      <w:r w:rsidR="005C3068">
        <w:rPr>
          <w:spacing w:val="7"/>
          <w:sz w:val="24"/>
          <w:szCs w:val="24"/>
        </w:rPr>
        <w:t>g</w:t>
      </w:r>
      <w:r w:rsidR="005C3068">
        <w:rPr>
          <w:spacing w:val="9"/>
          <w:sz w:val="24"/>
          <w:szCs w:val="24"/>
        </w:rPr>
        <w:t>r</w:t>
      </w:r>
      <w:r w:rsidR="005C3068">
        <w:rPr>
          <w:spacing w:val="8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d</w:t>
      </w:r>
      <w:r w:rsidR="005C3068">
        <w:rPr>
          <w:spacing w:val="9"/>
          <w:sz w:val="24"/>
          <w:szCs w:val="24"/>
        </w:rPr>
        <w:t>u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t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st</w:t>
      </w:r>
      <w:r w:rsidR="005C3068">
        <w:rPr>
          <w:spacing w:val="9"/>
          <w:sz w:val="24"/>
          <w:szCs w:val="24"/>
        </w:rPr>
        <w:t>ud</w:t>
      </w:r>
      <w:r w:rsidR="005C3068">
        <w:rPr>
          <w:spacing w:val="7"/>
          <w:sz w:val="24"/>
          <w:szCs w:val="24"/>
        </w:rPr>
        <w:t>i</w:t>
      </w:r>
      <w:r w:rsidR="005C3068">
        <w:rPr>
          <w:spacing w:val="6"/>
          <w:sz w:val="24"/>
          <w:szCs w:val="24"/>
        </w:rPr>
        <w:t>e</w:t>
      </w:r>
      <w:r w:rsidR="005C3068">
        <w:rPr>
          <w:sz w:val="24"/>
          <w:szCs w:val="24"/>
        </w:rPr>
        <w:t>s</w:t>
      </w:r>
      <w:r w:rsidR="005C3068">
        <w:rPr>
          <w:spacing w:val="19"/>
          <w:sz w:val="24"/>
          <w:szCs w:val="24"/>
        </w:rPr>
        <w:t xml:space="preserve"> </w:t>
      </w:r>
      <w:r w:rsidR="005C3068">
        <w:rPr>
          <w:sz w:val="24"/>
          <w:szCs w:val="24"/>
        </w:rPr>
        <w:t>I</w:t>
      </w:r>
      <w:r w:rsidR="005C3068">
        <w:rPr>
          <w:spacing w:val="13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l</w:t>
      </w:r>
      <w:r w:rsidR="005C3068">
        <w:rPr>
          <w:spacing w:val="10"/>
          <w:sz w:val="24"/>
          <w:szCs w:val="24"/>
        </w:rPr>
        <w:t>s</w:t>
      </w:r>
      <w:r w:rsidR="005C3068">
        <w:rPr>
          <w:sz w:val="24"/>
          <w:szCs w:val="24"/>
        </w:rPr>
        <w:t>o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c</w:t>
      </w:r>
      <w:r w:rsidR="005C3068">
        <w:rPr>
          <w:sz w:val="24"/>
          <w:szCs w:val="24"/>
        </w:rPr>
        <w:t>o</w:t>
      </w:r>
      <w:r w:rsidR="005C3068">
        <w:rPr>
          <w:spacing w:val="-29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-</w:t>
      </w:r>
      <w:r w:rsidR="005C3068">
        <w:rPr>
          <w:spacing w:val="9"/>
          <w:sz w:val="24"/>
          <w:szCs w:val="24"/>
        </w:rPr>
        <w:t>f</w:t>
      </w:r>
      <w:r w:rsidR="005C3068">
        <w:rPr>
          <w:spacing w:val="7"/>
          <w:sz w:val="24"/>
          <w:szCs w:val="24"/>
        </w:rPr>
        <w:t>ou</w:t>
      </w:r>
      <w:r w:rsidR="005C3068">
        <w:rPr>
          <w:spacing w:val="9"/>
          <w:sz w:val="24"/>
          <w:szCs w:val="24"/>
        </w:rPr>
        <w:t>nd</w:t>
      </w:r>
      <w:r w:rsidR="005C3068">
        <w:rPr>
          <w:spacing w:val="6"/>
          <w:sz w:val="24"/>
          <w:szCs w:val="24"/>
        </w:rPr>
        <w:t>e</w:t>
      </w:r>
      <w:r w:rsidR="005C3068">
        <w:rPr>
          <w:sz w:val="24"/>
          <w:szCs w:val="24"/>
        </w:rPr>
        <w:t xml:space="preserve">d </w:t>
      </w:r>
      <w:r w:rsidR="005C3068">
        <w:rPr>
          <w:spacing w:val="6"/>
          <w:sz w:val="24"/>
          <w:szCs w:val="24"/>
        </w:rPr>
        <w:t>U</w:t>
      </w:r>
      <w:r w:rsidR="005C3068">
        <w:rPr>
          <w:spacing w:val="7"/>
          <w:sz w:val="24"/>
          <w:szCs w:val="24"/>
        </w:rPr>
        <w:t>t</w:t>
      </w:r>
      <w:r w:rsidR="005C3068">
        <w:rPr>
          <w:spacing w:val="9"/>
          <w:sz w:val="24"/>
          <w:szCs w:val="24"/>
        </w:rPr>
        <w:t>h</w:t>
      </w:r>
      <w:r w:rsidR="005C3068">
        <w:rPr>
          <w:spacing w:val="5"/>
          <w:sz w:val="24"/>
          <w:szCs w:val="24"/>
        </w:rPr>
        <w:t>B</w:t>
      </w:r>
      <w:r w:rsidR="005C3068">
        <w:rPr>
          <w:spacing w:val="7"/>
          <w:sz w:val="24"/>
          <w:szCs w:val="24"/>
        </w:rPr>
        <w:t>u</w:t>
      </w:r>
      <w:r w:rsidR="005C3068">
        <w:rPr>
          <w:spacing w:val="8"/>
          <w:sz w:val="24"/>
          <w:szCs w:val="24"/>
        </w:rPr>
        <w:t>zz</w:t>
      </w:r>
      <w:r w:rsidR="005C3068">
        <w:rPr>
          <w:sz w:val="24"/>
          <w:szCs w:val="24"/>
        </w:rPr>
        <w:t>,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z w:val="24"/>
          <w:szCs w:val="24"/>
        </w:rPr>
        <w:t>a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s</w:t>
      </w:r>
      <w:r w:rsidR="005C3068">
        <w:rPr>
          <w:spacing w:val="9"/>
          <w:sz w:val="24"/>
          <w:szCs w:val="24"/>
        </w:rPr>
        <w:t>o</w:t>
      </w:r>
      <w:r w:rsidR="005C3068">
        <w:rPr>
          <w:spacing w:val="6"/>
          <w:sz w:val="24"/>
          <w:szCs w:val="24"/>
        </w:rPr>
        <w:t>c</w:t>
      </w:r>
      <w:r w:rsidR="005C3068">
        <w:rPr>
          <w:spacing w:val="10"/>
          <w:sz w:val="24"/>
          <w:szCs w:val="24"/>
        </w:rPr>
        <w:t>i</w:t>
      </w:r>
      <w:r w:rsidR="005C3068">
        <w:rPr>
          <w:spacing w:val="6"/>
          <w:sz w:val="24"/>
          <w:szCs w:val="24"/>
        </w:rPr>
        <w:t>a</w:t>
      </w:r>
      <w:r w:rsidR="005C3068">
        <w:rPr>
          <w:sz w:val="24"/>
          <w:szCs w:val="24"/>
        </w:rPr>
        <w:t>l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m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7"/>
          <w:sz w:val="24"/>
          <w:szCs w:val="24"/>
        </w:rPr>
        <w:t>d</w:t>
      </w:r>
      <w:r w:rsidR="005C3068">
        <w:rPr>
          <w:spacing w:val="10"/>
          <w:sz w:val="24"/>
          <w:szCs w:val="24"/>
        </w:rPr>
        <w:t>i</w:t>
      </w:r>
      <w:r w:rsidR="005C3068">
        <w:rPr>
          <w:sz w:val="24"/>
          <w:szCs w:val="24"/>
        </w:rPr>
        <w:t>a</w:t>
      </w:r>
      <w:r w:rsidR="005C3068">
        <w:rPr>
          <w:spacing w:val="13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b</w:t>
      </w:r>
      <w:r w:rsidR="005C3068">
        <w:rPr>
          <w:spacing w:val="15"/>
          <w:sz w:val="24"/>
          <w:szCs w:val="24"/>
        </w:rPr>
        <w:t>l</w:t>
      </w:r>
      <w:r w:rsidR="005C3068">
        <w:rPr>
          <w:spacing w:val="9"/>
          <w:sz w:val="24"/>
          <w:szCs w:val="24"/>
        </w:rPr>
        <w:t>o</w:t>
      </w:r>
      <w:r w:rsidR="005C3068">
        <w:rPr>
          <w:sz w:val="24"/>
          <w:szCs w:val="24"/>
        </w:rPr>
        <w:t>g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t</w:t>
      </w:r>
      <w:r w:rsidR="005C3068">
        <w:rPr>
          <w:spacing w:val="9"/>
          <w:sz w:val="24"/>
          <w:szCs w:val="24"/>
        </w:rPr>
        <w:t>h</w:t>
      </w:r>
      <w:r w:rsidR="005C3068">
        <w:rPr>
          <w:spacing w:val="6"/>
          <w:sz w:val="24"/>
          <w:szCs w:val="24"/>
        </w:rPr>
        <w:t>a</w:t>
      </w:r>
      <w:r w:rsidR="005C3068">
        <w:rPr>
          <w:sz w:val="24"/>
          <w:szCs w:val="24"/>
        </w:rPr>
        <w:t>t</w:t>
      </w:r>
      <w:r w:rsidR="005C3068">
        <w:rPr>
          <w:spacing w:val="17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w</w:t>
      </w:r>
      <w:r w:rsidR="005C3068">
        <w:rPr>
          <w:spacing w:val="8"/>
          <w:sz w:val="24"/>
          <w:szCs w:val="24"/>
        </w:rPr>
        <w:t>a</w:t>
      </w:r>
      <w:r w:rsidR="005C3068">
        <w:rPr>
          <w:sz w:val="24"/>
          <w:szCs w:val="24"/>
        </w:rPr>
        <w:t>s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o</w:t>
      </w:r>
      <w:r w:rsidR="005C3068">
        <w:rPr>
          <w:spacing w:val="7"/>
          <w:sz w:val="24"/>
          <w:szCs w:val="24"/>
        </w:rPr>
        <w:t>nli</w:t>
      </w:r>
      <w:r w:rsidR="005C3068">
        <w:rPr>
          <w:spacing w:val="9"/>
          <w:sz w:val="24"/>
          <w:szCs w:val="24"/>
        </w:rPr>
        <w:t>n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f</w:t>
      </w:r>
      <w:r w:rsidR="005C3068">
        <w:rPr>
          <w:spacing w:val="7"/>
          <w:sz w:val="24"/>
          <w:szCs w:val="24"/>
        </w:rPr>
        <w:t>o</w:t>
      </w:r>
      <w:r w:rsidR="005C3068">
        <w:rPr>
          <w:sz w:val="24"/>
          <w:szCs w:val="24"/>
        </w:rPr>
        <w:t>r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z w:val="24"/>
          <w:szCs w:val="24"/>
        </w:rPr>
        <w:t>a</w:t>
      </w:r>
      <w:r w:rsidR="005C3068">
        <w:rPr>
          <w:spacing w:val="18"/>
          <w:sz w:val="24"/>
          <w:szCs w:val="24"/>
        </w:rPr>
        <w:t xml:space="preserve"> </w:t>
      </w:r>
      <w:r w:rsidR="005C3068">
        <w:rPr>
          <w:spacing w:val="2"/>
          <w:sz w:val="24"/>
          <w:szCs w:val="24"/>
        </w:rPr>
        <w:t>y</w:t>
      </w:r>
      <w:r w:rsidR="005C3068">
        <w:rPr>
          <w:spacing w:val="8"/>
          <w:sz w:val="24"/>
          <w:szCs w:val="24"/>
        </w:rPr>
        <w:t>ea</w:t>
      </w:r>
      <w:r w:rsidR="005C3068">
        <w:rPr>
          <w:spacing w:val="9"/>
          <w:sz w:val="24"/>
          <w:szCs w:val="24"/>
        </w:rPr>
        <w:t>r</w:t>
      </w:r>
      <w:r w:rsidR="005C3068">
        <w:rPr>
          <w:sz w:val="24"/>
          <w:szCs w:val="24"/>
        </w:rPr>
        <w:t>.</w:t>
      </w:r>
      <w:r w:rsidR="005C3068">
        <w:rPr>
          <w:spacing w:val="24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l</w:t>
      </w:r>
      <w:r w:rsidR="005C3068">
        <w:rPr>
          <w:spacing w:val="9"/>
          <w:sz w:val="24"/>
          <w:szCs w:val="24"/>
        </w:rPr>
        <w:t>on</w:t>
      </w:r>
      <w:r w:rsidR="005C3068">
        <w:rPr>
          <w:sz w:val="24"/>
          <w:szCs w:val="24"/>
        </w:rPr>
        <w:t>g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w</w:t>
      </w:r>
      <w:r w:rsidR="005C3068">
        <w:rPr>
          <w:spacing w:val="7"/>
          <w:sz w:val="24"/>
          <w:szCs w:val="24"/>
        </w:rPr>
        <w:t>i</w:t>
      </w:r>
      <w:r w:rsidR="005C3068">
        <w:rPr>
          <w:spacing w:val="10"/>
          <w:sz w:val="24"/>
          <w:szCs w:val="24"/>
        </w:rPr>
        <w:t>t</w:t>
      </w:r>
      <w:r w:rsidR="005C3068">
        <w:rPr>
          <w:sz w:val="24"/>
          <w:szCs w:val="24"/>
        </w:rPr>
        <w:t>h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t</w:t>
      </w:r>
      <w:r w:rsidR="005C3068">
        <w:rPr>
          <w:spacing w:val="7"/>
          <w:sz w:val="24"/>
          <w:szCs w:val="24"/>
        </w:rPr>
        <w:t>h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t</w:t>
      </w:r>
      <w:r w:rsidR="005C3068">
        <w:rPr>
          <w:spacing w:val="8"/>
          <w:sz w:val="24"/>
          <w:szCs w:val="24"/>
        </w:rPr>
        <w:t>e</w:t>
      </w:r>
      <w:r w:rsidR="005C3068">
        <w:rPr>
          <w:spacing w:val="6"/>
          <w:sz w:val="24"/>
          <w:szCs w:val="24"/>
        </w:rPr>
        <w:t>c</w:t>
      </w:r>
      <w:r w:rsidR="005C3068">
        <w:rPr>
          <w:spacing w:val="9"/>
          <w:sz w:val="24"/>
          <w:szCs w:val="24"/>
        </w:rPr>
        <w:t>h</w:t>
      </w:r>
      <w:r w:rsidR="005C3068">
        <w:rPr>
          <w:spacing w:val="7"/>
          <w:sz w:val="24"/>
          <w:szCs w:val="24"/>
        </w:rPr>
        <w:t>ni</w:t>
      </w:r>
      <w:r w:rsidR="005C3068">
        <w:rPr>
          <w:spacing w:val="14"/>
          <w:sz w:val="24"/>
          <w:szCs w:val="24"/>
        </w:rPr>
        <w:t>c</w:t>
      </w:r>
      <w:r w:rsidR="005C3068">
        <w:rPr>
          <w:spacing w:val="6"/>
          <w:sz w:val="24"/>
          <w:szCs w:val="24"/>
        </w:rPr>
        <w:t>a</w:t>
      </w:r>
      <w:r w:rsidR="005C3068">
        <w:rPr>
          <w:sz w:val="24"/>
          <w:szCs w:val="24"/>
        </w:rPr>
        <w:t>l</w:t>
      </w:r>
      <w:r w:rsidR="005C3068">
        <w:rPr>
          <w:spacing w:val="18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d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10"/>
          <w:sz w:val="24"/>
          <w:szCs w:val="24"/>
        </w:rPr>
        <w:t>t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ils</w:t>
      </w:r>
      <w:r w:rsidR="005C3068">
        <w:rPr>
          <w:sz w:val="24"/>
          <w:szCs w:val="24"/>
        </w:rPr>
        <w:t>,</w:t>
      </w:r>
      <w:r w:rsidR="005C3068">
        <w:rPr>
          <w:spacing w:val="19"/>
          <w:sz w:val="24"/>
          <w:szCs w:val="24"/>
        </w:rPr>
        <w:t xml:space="preserve"> </w:t>
      </w:r>
      <w:r w:rsidR="005C3068">
        <w:rPr>
          <w:sz w:val="24"/>
          <w:szCs w:val="24"/>
        </w:rPr>
        <w:t xml:space="preserve">I </w:t>
      </w:r>
      <w:r w:rsidR="005C3068">
        <w:rPr>
          <w:spacing w:val="7"/>
          <w:sz w:val="24"/>
          <w:szCs w:val="24"/>
        </w:rPr>
        <w:t>h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9"/>
          <w:sz w:val="24"/>
          <w:szCs w:val="24"/>
        </w:rPr>
        <w:t>n</w:t>
      </w:r>
      <w:r w:rsidR="005C3068">
        <w:rPr>
          <w:spacing w:val="7"/>
          <w:sz w:val="24"/>
          <w:szCs w:val="24"/>
        </w:rPr>
        <w:t>d</w:t>
      </w:r>
      <w:r w:rsidR="005C3068">
        <w:rPr>
          <w:spacing w:val="10"/>
          <w:sz w:val="24"/>
          <w:szCs w:val="24"/>
        </w:rPr>
        <w:t>l</w:t>
      </w:r>
      <w:r w:rsidR="005C3068">
        <w:rPr>
          <w:spacing w:val="6"/>
          <w:sz w:val="24"/>
          <w:szCs w:val="24"/>
        </w:rPr>
        <w:t>e</w:t>
      </w:r>
      <w:r w:rsidR="005C3068">
        <w:rPr>
          <w:sz w:val="24"/>
          <w:szCs w:val="24"/>
        </w:rPr>
        <w:t>d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t</w:t>
      </w:r>
      <w:r w:rsidR="005C3068">
        <w:rPr>
          <w:spacing w:val="7"/>
          <w:sz w:val="24"/>
          <w:szCs w:val="24"/>
        </w:rPr>
        <w:t>h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m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9"/>
          <w:sz w:val="24"/>
          <w:szCs w:val="24"/>
        </w:rPr>
        <w:t>r</w:t>
      </w:r>
      <w:r w:rsidR="005C3068">
        <w:rPr>
          <w:spacing w:val="7"/>
          <w:sz w:val="24"/>
          <w:szCs w:val="24"/>
        </w:rPr>
        <w:t>k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10"/>
          <w:sz w:val="24"/>
          <w:szCs w:val="24"/>
        </w:rPr>
        <w:t>t</w:t>
      </w:r>
      <w:r w:rsidR="005C3068">
        <w:rPr>
          <w:spacing w:val="7"/>
          <w:sz w:val="24"/>
          <w:szCs w:val="24"/>
        </w:rPr>
        <w:t>i</w:t>
      </w:r>
      <w:r w:rsidR="005C3068">
        <w:rPr>
          <w:spacing w:val="9"/>
          <w:sz w:val="24"/>
          <w:szCs w:val="24"/>
        </w:rPr>
        <w:t>n</w:t>
      </w:r>
      <w:r w:rsidR="005C3068">
        <w:rPr>
          <w:sz w:val="24"/>
          <w:szCs w:val="24"/>
        </w:rPr>
        <w:t>g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st</w:t>
      </w:r>
      <w:r w:rsidR="005C3068">
        <w:rPr>
          <w:spacing w:val="9"/>
          <w:sz w:val="24"/>
          <w:szCs w:val="24"/>
        </w:rPr>
        <w:t>r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10"/>
          <w:sz w:val="24"/>
          <w:szCs w:val="24"/>
        </w:rPr>
        <w:t>t</w:t>
      </w:r>
      <w:r w:rsidR="005C3068">
        <w:rPr>
          <w:spacing w:val="8"/>
          <w:sz w:val="24"/>
          <w:szCs w:val="24"/>
        </w:rPr>
        <w:t>e</w:t>
      </w:r>
      <w:r w:rsidR="005C3068">
        <w:rPr>
          <w:spacing w:val="5"/>
          <w:sz w:val="24"/>
          <w:szCs w:val="24"/>
        </w:rPr>
        <w:t>g</w:t>
      </w:r>
      <w:r w:rsidR="005C3068">
        <w:rPr>
          <w:spacing w:val="10"/>
          <w:sz w:val="24"/>
          <w:szCs w:val="24"/>
        </w:rPr>
        <w:t>i</w:t>
      </w:r>
      <w:r w:rsidR="005C3068">
        <w:rPr>
          <w:spacing w:val="6"/>
          <w:sz w:val="24"/>
          <w:szCs w:val="24"/>
        </w:rPr>
        <w:t>e</w:t>
      </w:r>
      <w:r w:rsidR="005C3068">
        <w:rPr>
          <w:sz w:val="24"/>
          <w:szCs w:val="24"/>
        </w:rPr>
        <w:t>s</w:t>
      </w:r>
      <w:r w:rsidR="005C3068">
        <w:rPr>
          <w:spacing w:val="17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f</w:t>
      </w:r>
      <w:r w:rsidR="005C3068">
        <w:rPr>
          <w:spacing w:val="9"/>
          <w:sz w:val="24"/>
          <w:szCs w:val="24"/>
        </w:rPr>
        <w:t>o</w:t>
      </w:r>
      <w:r w:rsidR="005C3068">
        <w:rPr>
          <w:sz w:val="24"/>
          <w:szCs w:val="24"/>
        </w:rPr>
        <w:t>r</w:t>
      </w:r>
      <w:r w:rsidR="005C3068">
        <w:rPr>
          <w:spacing w:val="13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t</w:t>
      </w:r>
      <w:r w:rsidR="005C3068">
        <w:rPr>
          <w:spacing w:val="7"/>
          <w:sz w:val="24"/>
          <w:szCs w:val="24"/>
        </w:rPr>
        <w:t>h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s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10"/>
          <w:sz w:val="24"/>
          <w:szCs w:val="24"/>
        </w:rPr>
        <w:t>m</w:t>
      </w:r>
      <w:r w:rsidR="005C3068">
        <w:rPr>
          <w:sz w:val="24"/>
          <w:szCs w:val="24"/>
        </w:rPr>
        <w:t>e</w:t>
      </w:r>
      <w:r w:rsidR="005C3068">
        <w:rPr>
          <w:spacing w:val="-42"/>
          <w:sz w:val="24"/>
          <w:szCs w:val="24"/>
        </w:rPr>
        <w:t xml:space="preserve"> </w:t>
      </w:r>
      <w:r w:rsidR="005C3068">
        <w:rPr>
          <w:sz w:val="24"/>
          <w:szCs w:val="24"/>
        </w:rPr>
        <w:t>.</w:t>
      </w:r>
      <w:r w:rsidR="005C3068">
        <w:rPr>
          <w:spacing w:val="19"/>
          <w:sz w:val="24"/>
          <w:szCs w:val="24"/>
        </w:rPr>
        <w:t xml:space="preserve"> </w:t>
      </w:r>
      <w:r w:rsidR="005C3068">
        <w:rPr>
          <w:spacing w:val="4"/>
          <w:sz w:val="24"/>
          <w:szCs w:val="24"/>
        </w:rPr>
        <w:t>I</w:t>
      </w:r>
      <w:r w:rsidR="005C3068">
        <w:rPr>
          <w:spacing w:val="7"/>
          <w:sz w:val="24"/>
          <w:szCs w:val="24"/>
        </w:rPr>
        <w:t>'</w:t>
      </w:r>
      <w:r w:rsidR="005C3068">
        <w:rPr>
          <w:spacing w:val="9"/>
          <w:sz w:val="24"/>
          <w:szCs w:val="24"/>
        </w:rPr>
        <w:t>v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b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8"/>
          <w:sz w:val="24"/>
          <w:szCs w:val="24"/>
        </w:rPr>
        <w:t>e</w:t>
      </w:r>
      <w:r w:rsidR="005C3068">
        <w:rPr>
          <w:sz w:val="24"/>
          <w:szCs w:val="24"/>
        </w:rPr>
        <w:t>n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t</w:t>
      </w:r>
      <w:r w:rsidR="005C3068">
        <w:rPr>
          <w:spacing w:val="7"/>
          <w:sz w:val="24"/>
          <w:szCs w:val="24"/>
        </w:rPr>
        <w:t>h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h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8"/>
          <w:sz w:val="24"/>
          <w:szCs w:val="24"/>
        </w:rPr>
        <w:t>a</w:t>
      </w:r>
      <w:r w:rsidR="005C3068">
        <w:rPr>
          <w:sz w:val="24"/>
          <w:szCs w:val="24"/>
        </w:rPr>
        <w:t>d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o</w:t>
      </w:r>
      <w:r w:rsidR="005C3068">
        <w:rPr>
          <w:sz w:val="24"/>
          <w:szCs w:val="24"/>
        </w:rPr>
        <w:t>f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m</w:t>
      </w:r>
      <w:r w:rsidR="005C3068">
        <w:rPr>
          <w:sz w:val="24"/>
          <w:szCs w:val="24"/>
        </w:rPr>
        <w:t>y</w:t>
      </w:r>
      <w:r w:rsidR="005C3068">
        <w:rPr>
          <w:spacing w:val="12"/>
          <w:sz w:val="24"/>
          <w:szCs w:val="24"/>
        </w:rPr>
        <w:t xml:space="preserve"> </w:t>
      </w:r>
      <w:r w:rsidR="005C3068">
        <w:rPr>
          <w:spacing w:val="8"/>
          <w:sz w:val="24"/>
          <w:szCs w:val="24"/>
        </w:rPr>
        <w:t>c</w:t>
      </w:r>
      <w:r w:rsidR="005C3068">
        <w:rPr>
          <w:spacing w:val="7"/>
          <w:sz w:val="24"/>
          <w:szCs w:val="24"/>
        </w:rPr>
        <w:t>ol</w:t>
      </w:r>
      <w:r w:rsidR="005C3068">
        <w:rPr>
          <w:spacing w:val="10"/>
          <w:sz w:val="24"/>
          <w:szCs w:val="24"/>
        </w:rPr>
        <w:t>l</w:t>
      </w:r>
      <w:r w:rsidR="005C3068">
        <w:rPr>
          <w:spacing w:val="8"/>
          <w:sz w:val="24"/>
          <w:szCs w:val="24"/>
        </w:rPr>
        <w:t>e</w:t>
      </w:r>
      <w:r w:rsidR="005C3068">
        <w:rPr>
          <w:spacing w:val="7"/>
          <w:sz w:val="24"/>
          <w:szCs w:val="24"/>
        </w:rPr>
        <w:t>g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f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sh</w:t>
      </w:r>
      <w:r w:rsidR="005C3068">
        <w:rPr>
          <w:spacing w:val="10"/>
          <w:sz w:val="24"/>
          <w:szCs w:val="24"/>
        </w:rPr>
        <w:t>i</w:t>
      </w:r>
      <w:r w:rsidR="005C3068">
        <w:rPr>
          <w:spacing w:val="7"/>
          <w:sz w:val="24"/>
          <w:szCs w:val="24"/>
        </w:rPr>
        <w:t>o</w:t>
      </w:r>
      <w:r w:rsidR="005C3068">
        <w:rPr>
          <w:sz w:val="24"/>
          <w:szCs w:val="24"/>
        </w:rPr>
        <w:t>n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sh</w:t>
      </w:r>
      <w:r w:rsidR="005C3068">
        <w:rPr>
          <w:spacing w:val="9"/>
          <w:sz w:val="24"/>
          <w:szCs w:val="24"/>
        </w:rPr>
        <w:t>o</w:t>
      </w:r>
      <w:r w:rsidR="005C3068">
        <w:rPr>
          <w:sz w:val="24"/>
          <w:szCs w:val="24"/>
        </w:rPr>
        <w:t xml:space="preserve">w </w:t>
      </w:r>
      <w:r w:rsidR="005C3068">
        <w:rPr>
          <w:spacing w:val="7"/>
          <w:sz w:val="24"/>
          <w:szCs w:val="24"/>
        </w:rPr>
        <w:t>t</w:t>
      </w:r>
      <w:r w:rsidR="005C3068">
        <w:rPr>
          <w:spacing w:val="8"/>
          <w:sz w:val="24"/>
          <w:szCs w:val="24"/>
        </w:rPr>
        <w:t>e</w:t>
      </w:r>
      <w:r w:rsidR="005C3068">
        <w:rPr>
          <w:spacing w:val="6"/>
          <w:sz w:val="24"/>
          <w:szCs w:val="24"/>
        </w:rPr>
        <w:t>a</w:t>
      </w:r>
      <w:r w:rsidR="005C3068">
        <w:rPr>
          <w:sz w:val="24"/>
          <w:szCs w:val="24"/>
        </w:rPr>
        <w:t>m</w:t>
      </w:r>
      <w:r w:rsidR="005C3068">
        <w:rPr>
          <w:spacing w:val="17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n</w:t>
      </w:r>
      <w:r w:rsidR="005C3068">
        <w:rPr>
          <w:sz w:val="24"/>
          <w:szCs w:val="24"/>
        </w:rPr>
        <w:t>d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w</w:t>
      </w:r>
      <w:r w:rsidR="005C3068">
        <w:rPr>
          <w:spacing w:val="7"/>
          <w:sz w:val="24"/>
          <w:szCs w:val="24"/>
        </w:rPr>
        <w:t>o</w:t>
      </w:r>
      <w:r w:rsidR="005C3068">
        <w:rPr>
          <w:sz w:val="24"/>
          <w:szCs w:val="24"/>
        </w:rPr>
        <w:t>n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m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12"/>
          <w:sz w:val="24"/>
          <w:szCs w:val="24"/>
        </w:rPr>
        <w:t>n</w:t>
      </w:r>
      <w:r w:rsidR="005C3068">
        <w:rPr>
          <w:sz w:val="24"/>
          <w:szCs w:val="24"/>
        </w:rPr>
        <w:t>y</w:t>
      </w:r>
      <w:r w:rsidR="005C3068">
        <w:rPr>
          <w:spacing w:val="12"/>
          <w:sz w:val="24"/>
          <w:szCs w:val="24"/>
        </w:rPr>
        <w:t xml:space="preserve"> </w:t>
      </w:r>
      <w:r w:rsidR="005C3068">
        <w:rPr>
          <w:spacing w:val="8"/>
          <w:sz w:val="24"/>
          <w:szCs w:val="24"/>
        </w:rPr>
        <w:t>c</w:t>
      </w:r>
      <w:r w:rsidR="005C3068">
        <w:rPr>
          <w:spacing w:val="9"/>
          <w:sz w:val="24"/>
          <w:szCs w:val="24"/>
        </w:rPr>
        <w:t>o</w:t>
      </w:r>
      <w:r w:rsidR="005C3068">
        <w:rPr>
          <w:spacing w:val="7"/>
          <w:sz w:val="24"/>
          <w:szCs w:val="24"/>
        </w:rPr>
        <w:t>ll</w:t>
      </w:r>
      <w:r w:rsidR="005C3068">
        <w:rPr>
          <w:spacing w:val="8"/>
          <w:sz w:val="24"/>
          <w:szCs w:val="24"/>
        </w:rPr>
        <w:t>e</w:t>
      </w:r>
      <w:r w:rsidR="005C3068">
        <w:rPr>
          <w:spacing w:val="7"/>
          <w:sz w:val="24"/>
          <w:szCs w:val="24"/>
        </w:rPr>
        <w:t>g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c</w:t>
      </w:r>
      <w:r w:rsidR="005C3068">
        <w:rPr>
          <w:spacing w:val="9"/>
          <w:sz w:val="24"/>
          <w:szCs w:val="24"/>
        </w:rPr>
        <w:t>o</w:t>
      </w:r>
      <w:r w:rsidR="005C3068">
        <w:rPr>
          <w:spacing w:val="7"/>
          <w:sz w:val="24"/>
          <w:szCs w:val="24"/>
        </w:rPr>
        <w:t>m</w:t>
      </w:r>
      <w:r w:rsidR="005C3068">
        <w:rPr>
          <w:spacing w:val="9"/>
          <w:sz w:val="24"/>
          <w:szCs w:val="24"/>
        </w:rPr>
        <w:t>p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7"/>
          <w:sz w:val="24"/>
          <w:szCs w:val="24"/>
        </w:rPr>
        <w:t>titi</w:t>
      </w:r>
      <w:r w:rsidR="005C3068">
        <w:rPr>
          <w:spacing w:val="9"/>
          <w:sz w:val="24"/>
          <w:szCs w:val="24"/>
        </w:rPr>
        <w:t>o</w:t>
      </w:r>
      <w:r w:rsidR="005C3068">
        <w:rPr>
          <w:spacing w:val="7"/>
          <w:sz w:val="24"/>
          <w:szCs w:val="24"/>
        </w:rPr>
        <w:t>ns</w:t>
      </w:r>
      <w:r w:rsidR="005C3068">
        <w:rPr>
          <w:sz w:val="24"/>
          <w:szCs w:val="24"/>
        </w:rPr>
        <w:t>.</w:t>
      </w:r>
      <w:r w:rsidR="005C3068">
        <w:rPr>
          <w:spacing w:val="19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I</w:t>
      </w:r>
      <w:r w:rsidR="005C3068">
        <w:rPr>
          <w:spacing w:val="7"/>
          <w:sz w:val="24"/>
          <w:szCs w:val="24"/>
        </w:rPr>
        <w:t>'</w:t>
      </w:r>
      <w:r w:rsidR="005C3068">
        <w:rPr>
          <w:spacing w:val="9"/>
          <w:sz w:val="24"/>
          <w:szCs w:val="24"/>
        </w:rPr>
        <w:t>v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l</w:t>
      </w:r>
      <w:r w:rsidR="005C3068">
        <w:rPr>
          <w:spacing w:val="10"/>
          <w:sz w:val="24"/>
          <w:szCs w:val="24"/>
        </w:rPr>
        <w:t>s</w:t>
      </w:r>
      <w:r w:rsidR="005C3068">
        <w:rPr>
          <w:sz w:val="24"/>
          <w:szCs w:val="24"/>
        </w:rPr>
        <w:t>o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d</w:t>
      </w:r>
      <w:r w:rsidR="005C3068">
        <w:rPr>
          <w:spacing w:val="7"/>
          <w:sz w:val="24"/>
          <w:szCs w:val="24"/>
        </w:rPr>
        <w:t>o</w:t>
      </w:r>
      <w:r w:rsidR="005C3068">
        <w:rPr>
          <w:spacing w:val="9"/>
          <w:sz w:val="24"/>
          <w:szCs w:val="24"/>
        </w:rPr>
        <w:t>n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z w:val="24"/>
          <w:szCs w:val="24"/>
        </w:rPr>
        <w:t>a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n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10"/>
          <w:sz w:val="24"/>
          <w:szCs w:val="24"/>
        </w:rPr>
        <w:t>t</w:t>
      </w:r>
      <w:r w:rsidR="005C3068">
        <w:rPr>
          <w:spacing w:val="7"/>
          <w:sz w:val="24"/>
          <w:szCs w:val="24"/>
        </w:rPr>
        <w:t>io</w:t>
      </w:r>
      <w:r w:rsidR="005C3068">
        <w:rPr>
          <w:spacing w:val="9"/>
          <w:sz w:val="24"/>
          <w:szCs w:val="24"/>
        </w:rPr>
        <w:t>n</w:t>
      </w:r>
      <w:r w:rsidR="005C3068">
        <w:rPr>
          <w:spacing w:val="6"/>
          <w:sz w:val="24"/>
          <w:szCs w:val="24"/>
        </w:rPr>
        <w:t>a</w:t>
      </w:r>
      <w:r w:rsidR="005C3068">
        <w:rPr>
          <w:sz w:val="24"/>
          <w:szCs w:val="24"/>
        </w:rPr>
        <w:t>l</w:t>
      </w:r>
      <w:r w:rsidR="005C3068">
        <w:rPr>
          <w:spacing w:val="17"/>
          <w:sz w:val="24"/>
          <w:szCs w:val="24"/>
        </w:rPr>
        <w:t xml:space="preserve"> </w:t>
      </w:r>
      <w:r w:rsidR="005C3068">
        <w:rPr>
          <w:spacing w:val="9"/>
          <w:sz w:val="24"/>
          <w:szCs w:val="24"/>
        </w:rPr>
        <w:t>T</w:t>
      </w:r>
      <w:r w:rsidR="005C3068">
        <w:rPr>
          <w:sz w:val="24"/>
          <w:szCs w:val="24"/>
        </w:rPr>
        <w:t>V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d</w:t>
      </w:r>
      <w:r w:rsidR="005C3068">
        <w:rPr>
          <w:spacing w:val="9"/>
          <w:sz w:val="24"/>
          <w:szCs w:val="24"/>
        </w:rPr>
        <w:t>v</w:t>
      </w:r>
      <w:r w:rsidR="005C3068">
        <w:rPr>
          <w:spacing w:val="8"/>
          <w:sz w:val="24"/>
          <w:szCs w:val="24"/>
        </w:rPr>
        <w:t>e</w:t>
      </w:r>
      <w:r w:rsidR="005C3068">
        <w:rPr>
          <w:spacing w:val="6"/>
          <w:sz w:val="24"/>
          <w:szCs w:val="24"/>
        </w:rPr>
        <w:t>r</w:t>
      </w:r>
      <w:r w:rsidR="005C3068">
        <w:rPr>
          <w:spacing w:val="7"/>
          <w:sz w:val="24"/>
          <w:szCs w:val="24"/>
        </w:rPr>
        <w:t>ti</w:t>
      </w:r>
      <w:r w:rsidR="005C3068">
        <w:rPr>
          <w:spacing w:val="10"/>
          <w:sz w:val="24"/>
          <w:szCs w:val="24"/>
        </w:rPr>
        <w:t>s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10"/>
          <w:sz w:val="24"/>
          <w:szCs w:val="24"/>
        </w:rPr>
        <w:t>m</w:t>
      </w:r>
      <w:r w:rsidR="005C3068">
        <w:rPr>
          <w:spacing w:val="6"/>
          <w:sz w:val="24"/>
          <w:szCs w:val="24"/>
        </w:rPr>
        <w:t>e</w:t>
      </w:r>
      <w:r w:rsidR="005C3068">
        <w:rPr>
          <w:spacing w:val="7"/>
          <w:sz w:val="24"/>
          <w:szCs w:val="24"/>
        </w:rPr>
        <w:t>n</w:t>
      </w:r>
      <w:r w:rsidR="005C3068">
        <w:rPr>
          <w:sz w:val="24"/>
          <w:szCs w:val="24"/>
        </w:rPr>
        <w:t>t</w:t>
      </w:r>
      <w:r w:rsidR="005C3068">
        <w:rPr>
          <w:spacing w:val="17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f</w:t>
      </w:r>
      <w:r w:rsidR="005C3068">
        <w:rPr>
          <w:spacing w:val="9"/>
          <w:sz w:val="24"/>
          <w:szCs w:val="24"/>
        </w:rPr>
        <w:t>o</w:t>
      </w:r>
      <w:r w:rsidR="005C3068">
        <w:rPr>
          <w:sz w:val="24"/>
          <w:szCs w:val="24"/>
        </w:rPr>
        <w:t>r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z w:val="24"/>
          <w:szCs w:val="24"/>
        </w:rPr>
        <w:t xml:space="preserve">a </w:t>
      </w:r>
      <w:r w:rsidR="005C3068">
        <w:rPr>
          <w:spacing w:val="7"/>
          <w:sz w:val="24"/>
          <w:szCs w:val="24"/>
        </w:rPr>
        <w:t>l</w:t>
      </w:r>
      <w:r w:rsidR="005C3068">
        <w:rPr>
          <w:spacing w:val="8"/>
          <w:sz w:val="24"/>
          <w:szCs w:val="24"/>
        </w:rPr>
        <w:t>e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7"/>
          <w:sz w:val="24"/>
          <w:szCs w:val="24"/>
        </w:rPr>
        <w:t>di</w:t>
      </w:r>
      <w:r w:rsidR="005C3068">
        <w:rPr>
          <w:spacing w:val="9"/>
          <w:sz w:val="24"/>
          <w:szCs w:val="24"/>
        </w:rPr>
        <w:t>n</w:t>
      </w:r>
      <w:r w:rsidR="005C3068">
        <w:rPr>
          <w:sz w:val="24"/>
          <w:szCs w:val="24"/>
        </w:rPr>
        <w:t>g</w:t>
      </w:r>
      <w:r w:rsidR="005C3068">
        <w:rPr>
          <w:spacing w:val="14"/>
          <w:sz w:val="24"/>
          <w:szCs w:val="24"/>
        </w:rPr>
        <w:t xml:space="preserve"> </w:t>
      </w:r>
      <w:r w:rsidR="005C3068">
        <w:rPr>
          <w:spacing w:val="7"/>
          <w:sz w:val="24"/>
          <w:szCs w:val="24"/>
        </w:rPr>
        <w:t>b</w:t>
      </w:r>
      <w:r w:rsidR="005C3068">
        <w:rPr>
          <w:spacing w:val="10"/>
          <w:sz w:val="24"/>
          <w:szCs w:val="24"/>
        </w:rPr>
        <w:t>i</w:t>
      </w:r>
      <w:r w:rsidR="005C3068">
        <w:rPr>
          <w:spacing w:val="9"/>
          <w:sz w:val="24"/>
          <w:szCs w:val="24"/>
        </w:rPr>
        <w:t>k</w:t>
      </w:r>
      <w:r w:rsidR="005C3068">
        <w:rPr>
          <w:sz w:val="24"/>
          <w:szCs w:val="24"/>
        </w:rPr>
        <w:t>e</w:t>
      </w:r>
      <w:r w:rsidR="005C3068">
        <w:rPr>
          <w:spacing w:val="15"/>
          <w:sz w:val="24"/>
          <w:szCs w:val="24"/>
        </w:rPr>
        <w:t xml:space="preserve"> </w:t>
      </w:r>
      <w:r w:rsidR="005C3068">
        <w:rPr>
          <w:spacing w:val="6"/>
          <w:sz w:val="24"/>
          <w:szCs w:val="24"/>
        </w:rPr>
        <w:t>c</w:t>
      </w:r>
      <w:r w:rsidR="005C3068">
        <w:rPr>
          <w:spacing w:val="7"/>
          <w:sz w:val="24"/>
          <w:szCs w:val="24"/>
        </w:rPr>
        <w:t>om</w:t>
      </w:r>
      <w:r w:rsidR="005C3068">
        <w:rPr>
          <w:spacing w:val="9"/>
          <w:sz w:val="24"/>
          <w:szCs w:val="24"/>
        </w:rPr>
        <w:t>p</w:t>
      </w:r>
      <w:r w:rsidR="005C3068">
        <w:rPr>
          <w:spacing w:val="6"/>
          <w:sz w:val="24"/>
          <w:szCs w:val="24"/>
        </w:rPr>
        <w:t>a</w:t>
      </w:r>
      <w:r w:rsidR="005C3068">
        <w:rPr>
          <w:spacing w:val="12"/>
          <w:sz w:val="24"/>
          <w:szCs w:val="24"/>
        </w:rPr>
        <w:t>n</w:t>
      </w:r>
      <w:r w:rsidR="005C3068">
        <w:rPr>
          <w:sz w:val="24"/>
          <w:szCs w:val="24"/>
        </w:rPr>
        <w:t>y</w:t>
      </w:r>
      <w:r w:rsidR="005C3068">
        <w:rPr>
          <w:spacing w:val="12"/>
          <w:sz w:val="24"/>
          <w:szCs w:val="24"/>
        </w:rPr>
        <w:t xml:space="preserve"> </w:t>
      </w:r>
      <w:r w:rsidR="005C3068">
        <w:rPr>
          <w:spacing w:val="10"/>
          <w:sz w:val="24"/>
          <w:szCs w:val="24"/>
        </w:rPr>
        <w:t>i</w:t>
      </w:r>
      <w:r w:rsidR="005C3068">
        <w:rPr>
          <w:sz w:val="24"/>
          <w:szCs w:val="24"/>
        </w:rPr>
        <w:t>n</w:t>
      </w:r>
      <w:r w:rsidR="005C3068">
        <w:rPr>
          <w:spacing w:val="16"/>
          <w:sz w:val="24"/>
          <w:szCs w:val="24"/>
        </w:rPr>
        <w:t xml:space="preserve"> </w:t>
      </w:r>
      <w:r w:rsidR="005C3068">
        <w:rPr>
          <w:spacing w:val="4"/>
          <w:sz w:val="24"/>
          <w:szCs w:val="24"/>
        </w:rPr>
        <w:t>I</w:t>
      </w:r>
      <w:r w:rsidR="005C3068">
        <w:rPr>
          <w:spacing w:val="9"/>
          <w:sz w:val="24"/>
          <w:szCs w:val="24"/>
        </w:rPr>
        <w:t>n</w:t>
      </w:r>
      <w:r w:rsidR="005C3068">
        <w:rPr>
          <w:spacing w:val="7"/>
          <w:sz w:val="24"/>
          <w:szCs w:val="24"/>
        </w:rPr>
        <w:t>d</w:t>
      </w:r>
      <w:r w:rsidR="005C3068">
        <w:rPr>
          <w:spacing w:val="10"/>
          <w:sz w:val="24"/>
          <w:szCs w:val="24"/>
        </w:rPr>
        <w:t>i</w:t>
      </w:r>
      <w:r w:rsidR="005C3068">
        <w:rPr>
          <w:spacing w:val="6"/>
          <w:sz w:val="24"/>
          <w:szCs w:val="24"/>
        </w:rPr>
        <w:t>a</w:t>
      </w:r>
      <w:r w:rsidR="005C3068">
        <w:rPr>
          <w:sz w:val="24"/>
          <w:szCs w:val="24"/>
        </w:rPr>
        <w:t>.</w:t>
      </w:r>
    </w:p>
    <w:p w:rsidR="00457D0A" w:rsidRDefault="005C3068" w:rsidP="00865775">
      <w:pPr>
        <w:spacing w:before="43" w:line="276" w:lineRule="auto"/>
        <w:ind w:left="112" w:right="156"/>
        <w:rPr>
          <w:sz w:val="24"/>
          <w:szCs w:val="24"/>
        </w:rPr>
      </w:pPr>
      <w:r>
        <w:rPr>
          <w:spacing w:val="6"/>
          <w:sz w:val="24"/>
          <w:szCs w:val="24"/>
        </w:rPr>
        <w:t>I</w:t>
      </w:r>
      <w:r>
        <w:rPr>
          <w:spacing w:val="7"/>
          <w:sz w:val="24"/>
          <w:szCs w:val="24"/>
        </w:rPr>
        <w:t>'</w:t>
      </w:r>
      <w:r>
        <w:rPr>
          <w:spacing w:val="9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pacing w:val="10"/>
          <w:sz w:val="24"/>
          <w:szCs w:val="24"/>
        </w:rPr>
        <w:t>l</w:t>
      </w:r>
      <w:r>
        <w:rPr>
          <w:spacing w:val="6"/>
          <w:sz w:val="24"/>
          <w:szCs w:val="24"/>
        </w:rPr>
        <w:t>w</w:t>
      </w:r>
      <w:r>
        <w:rPr>
          <w:spacing w:val="11"/>
          <w:sz w:val="24"/>
          <w:szCs w:val="24"/>
        </w:rPr>
        <w:t>a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19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b</w:t>
      </w:r>
      <w:r>
        <w:rPr>
          <w:spacing w:val="8"/>
          <w:sz w:val="24"/>
          <w:szCs w:val="24"/>
        </w:rPr>
        <w:t>ee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e</w:t>
      </w:r>
      <w:r>
        <w:rPr>
          <w:spacing w:val="8"/>
          <w:sz w:val="24"/>
          <w:szCs w:val="24"/>
        </w:rPr>
        <w:t>a</w:t>
      </w:r>
      <w:r>
        <w:rPr>
          <w:spacing w:val="7"/>
          <w:sz w:val="24"/>
          <w:szCs w:val="24"/>
        </w:rPr>
        <w:t>g</w:t>
      </w:r>
      <w:r>
        <w:rPr>
          <w:spacing w:val="8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l</w:t>
      </w:r>
      <w:r>
        <w:rPr>
          <w:spacing w:val="6"/>
          <w:sz w:val="24"/>
          <w:szCs w:val="24"/>
        </w:rPr>
        <w:t>e</w:t>
      </w:r>
      <w:r>
        <w:rPr>
          <w:spacing w:val="8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n</w:t>
      </w:r>
      <w:r>
        <w:rPr>
          <w:spacing w:val="6"/>
          <w:sz w:val="24"/>
          <w:szCs w:val="24"/>
        </w:rPr>
        <w:t>e</w:t>
      </w:r>
      <w:r>
        <w:rPr>
          <w:sz w:val="24"/>
          <w:szCs w:val="24"/>
        </w:rPr>
        <w:t>w</w:t>
      </w:r>
      <w:r>
        <w:rPr>
          <w:spacing w:val="16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9"/>
          <w:sz w:val="24"/>
          <w:szCs w:val="24"/>
        </w:rPr>
        <w:t>n</w:t>
      </w:r>
      <w:r>
        <w:rPr>
          <w:spacing w:val="6"/>
          <w:sz w:val="24"/>
          <w:szCs w:val="24"/>
        </w:rPr>
        <w:t>c</w:t>
      </w:r>
      <w:r>
        <w:rPr>
          <w:spacing w:val="8"/>
          <w:sz w:val="24"/>
          <w:szCs w:val="24"/>
        </w:rPr>
        <w:t>e</w:t>
      </w:r>
      <w:r>
        <w:rPr>
          <w:spacing w:val="7"/>
          <w:sz w:val="24"/>
          <w:szCs w:val="24"/>
        </w:rPr>
        <w:t>pt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a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8"/>
          <w:sz w:val="24"/>
          <w:szCs w:val="24"/>
        </w:rPr>
        <w:t>e</w:t>
      </w:r>
      <w:r>
        <w:rPr>
          <w:spacing w:val="6"/>
          <w:sz w:val="24"/>
          <w:szCs w:val="24"/>
        </w:rPr>
        <w:t>c</w:t>
      </w:r>
      <w:r>
        <w:rPr>
          <w:spacing w:val="7"/>
          <w:sz w:val="24"/>
          <w:szCs w:val="24"/>
        </w:rPr>
        <w:t>hn</w:t>
      </w:r>
      <w:r>
        <w:rPr>
          <w:spacing w:val="10"/>
          <w:sz w:val="24"/>
          <w:szCs w:val="24"/>
        </w:rPr>
        <w:t>i</w:t>
      </w:r>
      <w:r>
        <w:rPr>
          <w:spacing w:val="7"/>
          <w:sz w:val="24"/>
          <w:szCs w:val="24"/>
        </w:rPr>
        <w:t>q</w:t>
      </w:r>
      <w:r>
        <w:rPr>
          <w:spacing w:val="9"/>
          <w:sz w:val="24"/>
          <w:szCs w:val="24"/>
        </w:rPr>
        <w:t>u</w:t>
      </w:r>
      <w:r>
        <w:rPr>
          <w:spacing w:val="6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pacing w:val="9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3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I</w:t>
      </w:r>
      <w:r>
        <w:rPr>
          <w:spacing w:val="7"/>
          <w:sz w:val="24"/>
          <w:szCs w:val="24"/>
        </w:rPr>
        <w:t>'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e</w:t>
      </w:r>
      <w:r>
        <w:rPr>
          <w:spacing w:val="9"/>
          <w:sz w:val="24"/>
          <w:szCs w:val="24"/>
        </w:rPr>
        <w:t>x</w:t>
      </w:r>
      <w:r>
        <w:rPr>
          <w:spacing w:val="6"/>
          <w:sz w:val="24"/>
          <w:szCs w:val="24"/>
        </w:rPr>
        <w:t>c</w:t>
      </w:r>
      <w:r>
        <w:rPr>
          <w:spacing w:val="7"/>
          <w:sz w:val="24"/>
          <w:szCs w:val="24"/>
        </w:rPr>
        <w:t>it</w:t>
      </w:r>
      <w:r>
        <w:rPr>
          <w:spacing w:val="6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w</w:t>
      </w:r>
      <w:r>
        <w:rPr>
          <w:spacing w:val="9"/>
          <w:sz w:val="24"/>
          <w:szCs w:val="24"/>
        </w:rPr>
        <w:t>o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in</w:t>
      </w:r>
      <w:r w:rsidR="006925AD">
        <w:rPr>
          <w:spacing w:val="16"/>
          <w:sz w:val="24"/>
          <w:szCs w:val="24"/>
        </w:rPr>
        <w:t xml:space="preserve"> your company.</w:t>
      </w:r>
    </w:p>
    <w:p w:rsidR="00457D0A" w:rsidRDefault="00457D0A" w:rsidP="00865775">
      <w:pPr>
        <w:spacing w:before="9" w:line="276" w:lineRule="auto"/>
        <w:rPr>
          <w:sz w:val="11"/>
          <w:szCs w:val="11"/>
        </w:rPr>
      </w:pPr>
    </w:p>
    <w:p w:rsidR="00457D0A" w:rsidRDefault="00457D0A" w:rsidP="00865775">
      <w:pPr>
        <w:spacing w:line="276" w:lineRule="auto"/>
      </w:pPr>
    </w:p>
    <w:p w:rsidR="00457D0A" w:rsidRDefault="005C3068" w:rsidP="00865775">
      <w:pPr>
        <w:spacing w:line="276" w:lineRule="auto"/>
        <w:ind w:left="112" w:right="182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pacing w:val="13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w</w:t>
      </w:r>
      <w:r>
        <w:rPr>
          <w:spacing w:val="7"/>
          <w:sz w:val="24"/>
          <w:szCs w:val="24"/>
        </w:rPr>
        <w:t>ou</w:t>
      </w:r>
      <w:r>
        <w:rPr>
          <w:spacing w:val="10"/>
          <w:sz w:val="24"/>
          <w:szCs w:val="24"/>
        </w:rPr>
        <w:t>l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h</w:t>
      </w:r>
      <w:r>
        <w:rPr>
          <w:spacing w:val="8"/>
          <w:sz w:val="24"/>
          <w:szCs w:val="24"/>
        </w:rPr>
        <w:t>a</w:t>
      </w:r>
      <w:r>
        <w:rPr>
          <w:spacing w:val="7"/>
          <w:sz w:val="24"/>
          <w:szCs w:val="24"/>
        </w:rPr>
        <w:t>p</w:t>
      </w:r>
      <w:r>
        <w:rPr>
          <w:spacing w:val="12"/>
          <w:sz w:val="24"/>
          <w:szCs w:val="24"/>
        </w:rPr>
        <w:t>p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m</w:t>
      </w:r>
      <w:r>
        <w:rPr>
          <w:spacing w:val="8"/>
          <w:sz w:val="24"/>
          <w:szCs w:val="24"/>
        </w:rPr>
        <w:t>e</w:t>
      </w:r>
      <w:r>
        <w:rPr>
          <w:spacing w:val="6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w</w:t>
      </w:r>
      <w:r>
        <w:rPr>
          <w:spacing w:val="7"/>
          <w:sz w:val="24"/>
          <w:szCs w:val="24"/>
        </w:rPr>
        <w:t>it</w:t>
      </w:r>
      <w:r>
        <w:rPr>
          <w:sz w:val="24"/>
          <w:szCs w:val="24"/>
        </w:rPr>
        <w:t>h</w:t>
      </w:r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di</w:t>
      </w:r>
      <w:r>
        <w:rPr>
          <w:spacing w:val="10"/>
          <w:sz w:val="24"/>
          <w:szCs w:val="24"/>
        </w:rPr>
        <w:t>s</w:t>
      </w:r>
      <w:r>
        <w:rPr>
          <w:spacing w:val="8"/>
          <w:sz w:val="24"/>
          <w:szCs w:val="24"/>
        </w:rPr>
        <w:t>c</w:t>
      </w:r>
      <w:r>
        <w:rPr>
          <w:spacing w:val="7"/>
          <w:sz w:val="24"/>
          <w:szCs w:val="24"/>
        </w:rPr>
        <w:t>uss</w:t>
      </w:r>
      <w:r w:rsidR="000819F4">
        <w:rPr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d</w:t>
      </w:r>
      <w:r>
        <w:rPr>
          <w:spacing w:val="6"/>
          <w:sz w:val="24"/>
          <w:szCs w:val="24"/>
        </w:rPr>
        <w:t>e</w:t>
      </w:r>
      <w:r>
        <w:rPr>
          <w:spacing w:val="10"/>
          <w:sz w:val="24"/>
          <w:szCs w:val="24"/>
        </w:rPr>
        <w:t>t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il</w:t>
      </w:r>
      <w:r>
        <w:rPr>
          <w:sz w:val="24"/>
          <w:szCs w:val="24"/>
        </w:rPr>
        <w:t>,</w:t>
      </w:r>
      <w:r>
        <w:rPr>
          <w:spacing w:val="2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9"/>
          <w:sz w:val="24"/>
          <w:szCs w:val="24"/>
        </w:rPr>
        <w:t>o</w:t>
      </w:r>
      <w:r>
        <w:rPr>
          <w:spacing w:val="7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r</w:t>
      </w:r>
      <w:r>
        <w:rPr>
          <w:spacing w:val="6"/>
          <w:sz w:val="24"/>
          <w:szCs w:val="24"/>
        </w:rPr>
        <w:t>e</w:t>
      </w:r>
      <w:r>
        <w:rPr>
          <w:spacing w:val="9"/>
          <w:sz w:val="24"/>
          <w:szCs w:val="24"/>
        </w:rPr>
        <w:t>q</w:t>
      </w:r>
      <w:r>
        <w:rPr>
          <w:spacing w:val="7"/>
          <w:sz w:val="24"/>
          <w:szCs w:val="24"/>
        </w:rPr>
        <w:t>ui</w:t>
      </w:r>
      <w:r>
        <w:rPr>
          <w:spacing w:val="9"/>
          <w:sz w:val="24"/>
          <w:szCs w:val="24"/>
        </w:rPr>
        <w:t>r</w:t>
      </w:r>
      <w:r>
        <w:rPr>
          <w:spacing w:val="8"/>
          <w:sz w:val="24"/>
          <w:szCs w:val="24"/>
        </w:rPr>
        <w:t>e</w:t>
      </w:r>
      <w:r>
        <w:rPr>
          <w:spacing w:val="7"/>
          <w:sz w:val="24"/>
          <w:szCs w:val="24"/>
        </w:rPr>
        <w:t>m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s</w:t>
      </w:r>
      <w:r>
        <w:rPr>
          <w:spacing w:val="1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6"/>
          <w:sz w:val="24"/>
          <w:szCs w:val="24"/>
        </w:rPr>
        <w:t xml:space="preserve"> </w:t>
      </w:r>
      <w:r>
        <w:rPr>
          <w:spacing w:val="12"/>
          <w:sz w:val="24"/>
          <w:szCs w:val="24"/>
        </w:rPr>
        <w:t>m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pacing w:val="9"/>
          <w:sz w:val="24"/>
          <w:szCs w:val="24"/>
        </w:rPr>
        <w:t>b</w:t>
      </w:r>
      <w:r>
        <w:rPr>
          <w:spacing w:val="7"/>
          <w:sz w:val="24"/>
          <w:szCs w:val="24"/>
        </w:rPr>
        <w:t>ili</w:t>
      </w:r>
      <w:r>
        <w:rPr>
          <w:spacing w:val="12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t</w:t>
      </w:r>
      <w:r>
        <w:rPr>
          <w:sz w:val="24"/>
          <w:szCs w:val="24"/>
        </w:rPr>
        <w:t xml:space="preserve">o </w:t>
      </w:r>
      <w:r>
        <w:rPr>
          <w:spacing w:val="7"/>
          <w:sz w:val="24"/>
          <w:szCs w:val="24"/>
        </w:rPr>
        <w:t>h</w:t>
      </w:r>
      <w:r>
        <w:rPr>
          <w:spacing w:val="6"/>
          <w:sz w:val="24"/>
          <w:szCs w:val="24"/>
        </w:rPr>
        <w:t>a</w:t>
      </w:r>
      <w:r>
        <w:rPr>
          <w:spacing w:val="9"/>
          <w:sz w:val="24"/>
          <w:szCs w:val="24"/>
        </w:rPr>
        <w:t>n</w:t>
      </w:r>
      <w:r>
        <w:rPr>
          <w:spacing w:val="7"/>
          <w:sz w:val="24"/>
          <w:szCs w:val="24"/>
        </w:rPr>
        <w:t>d</w:t>
      </w:r>
      <w:r>
        <w:rPr>
          <w:spacing w:val="10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3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t</w:t>
      </w:r>
      <w:r>
        <w:rPr>
          <w:spacing w:val="9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r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s</w:t>
      </w:r>
      <w:r>
        <w:rPr>
          <w:spacing w:val="9"/>
          <w:sz w:val="24"/>
          <w:szCs w:val="24"/>
        </w:rPr>
        <w:t>p</w:t>
      </w:r>
      <w:r>
        <w:rPr>
          <w:spacing w:val="7"/>
          <w:sz w:val="24"/>
          <w:szCs w:val="24"/>
        </w:rPr>
        <w:t>ons</w:t>
      </w:r>
      <w:r>
        <w:rPr>
          <w:spacing w:val="10"/>
          <w:sz w:val="24"/>
          <w:szCs w:val="24"/>
        </w:rPr>
        <w:t>i</w:t>
      </w:r>
      <w:r>
        <w:rPr>
          <w:spacing w:val="7"/>
          <w:sz w:val="24"/>
          <w:szCs w:val="24"/>
        </w:rPr>
        <w:t>bili</w:t>
      </w:r>
      <w:r>
        <w:rPr>
          <w:spacing w:val="10"/>
          <w:sz w:val="24"/>
          <w:szCs w:val="24"/>
        </w:rPr>
        <w:t>t</w:t>
      </w:r>
      <w:r>
        <w:rPr>
          <w:spacing w:val="7"/>
          <w:sz w:val="24"/>
          <w:szCs w:val="24"/>
        </w:rPr>
        <w:t>i</w:t>
      </w:r>
      <w:r>
        <w:rPr>
          <w:spacing w:val="6"/>
          <w:sz w:val="24"/>
          <w:szCs w:val="24"/>
        </w:rPr>
        <w:t>e</w:t>
      </w:r>
      <w:r>
        <w:rPr>
          <w:sz w:val="24"/>
          <w:szCs w:val="24"/>
        </w:rPr>
        <w:t>s</w:t>
      </w:r>
      <w:r w:rsidR="006925AD">
        <w:rPr>
          <w:spacing w:val="1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t</w:t>
      </w:r>
      <w:r>
        <w:rPr>
          <w:spacing w:val="9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posi</w:t>
      </w:r>
      <w:r>
        <w:rPr>
          <w:spacing w:val="10"/>
          <w:sz w:val="24"/>
          <w:szCs w:val="24"/>
        </w:rPr>
        <w:t>t</w:t>
      </w:r>
      <w:r>
        <w:rPr>
          <w:spacing w:val="7"/>
          <w:sz w:val="24"/>
          <w:szCs w:val="24"/>
        </w:rPr>
        <w:t>io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o</w:t>
      </w:r>
      <w:r>
        <w:rPr>
          <w:spacing w:val="6"/>
          <w:sz w:val="24"/>
          <w:szCs w:val="24"/>
        </w:rPr>
        <w:t>f</w:t>
      </w:r>
      <w:r>
        <w:rPr>
          <w:spacing w:val="9"/>
          <w:sz w:val="24"/>
          <w:szCs w:val="24"/>
        </w:rPr>
        <w:t>f</w:t>
      </w:r>
      <w:r>
        <w:rPr>
          <w:spacing w:val="6"/>
          <w:sz w:val="24"/>
          <w:szCs w:val="24"/>
        </w:rPr>
        <w:t>e</w:t>
      </w:r>
      <w:r>
        <w:rPr>
          <w:spacing w:val="9"/>
          <w:sz w:val="24"/>
          <w:szCs w:val="24"/>
        </w:rPr>
        <w:t>r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d</w:t>
      </w:r>
      <w:r>
        <w:rPr>
          <w:sz w:val="24"/>
          <w:szCs w:val="24"/>
        </w:rPr>
        <w:t>.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3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4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v</w:t>
      </w:r>
      <w:r>
        <w:rPr>
          <w:spacing w:val="8"/>
          <w:sz w:val="24"/>
          <w:szCs w:val="24"/>
        </w:rPr>
        <w:t>e</w:t>
      </w:r>
      <w:r>
        <w:rPr>
          <w:spacing w:val="11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i</w:t>
      </w:r>
      <w:r>
        <w:rPr>
          <w:spacing w:val="7"/>
          <w:sz w:val="24"/>
          <w:szCs w:val="24"/>
        </w:rPr>
        <w:t>n</w:t>
      </w:r>
      <w:r>
        <w:rPr>
          <w:spacing w:val="10"/>
          <w:sz w:val="24"/>
          <w:szCs w:val="24"/>
        </w:rPr>
        <w:t>t</w:t>
      </w:r>
      <w:r>
        <w:rPr>
          <w:spacing w:val="6"/>
          <w:sz w:val="24"/>
          <w:szCs w:val="24"/>
        </w:rPr>
        <w:t>e</w:t>
      </w:r>
      <w:r>
        <w:rPr>
          <w:spacing w:val="9"/>
          <w:sz w:val="24"/>
          <w:szCs w:val="24"/>
        </w:rPr>
        <w:t>r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s</w:t>
      </w:r>
      <w:r>
        <w:rPr>
          <w:spacing w:val="10"/>
          <w:sz w:val="24"/>
          <w:szCs w:val="24"/>
        </w:rPr>
        <w:t>t</w:t>
      </w:r>
      <w:r>
        <w:rPr>
          <w:spacing w:val="6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l</w:t>
      </w:r>
      <w:r>
        <w:rPr>
          <w:spacing w:val="8"/>
          <w:sz w:val="24"/>
          <w:szCs w:val="24"/>
        </w:rPr>
        <w:t>e</w:t>
      </w:r>
      <w:r>
        <w:rPr>
          <w:spacing w:val="6"/>
          <w:sz w:val="24"/>
          <w:szCs w:val="24"/>
        </w:rPr>
        <w:t>a</w:t>
      </w:r>
      <w:r>
        <w:rPr>
          <w:spacing w:val="9"/>
          <w:sz w:val="24"/>
          <w:szCs w:val="24"/>
        </w:rPr>
        <w:t>r</w:t>
      </w:r>
      <w:r>
        <w:rPr>
          <w:spacing w:val="7"/>
          <w:sz w:val="24"/>
          <w:szCs w:val="24"/>
        </w:rPr>
        <w:t>ni</w:t>
      </w:r>
      <w:r>
        <w:rPr>
          <w:spacing w:val="9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m</w:t>
      </w:r>
      <w:r>
        <w:rPr>
          <w:spacing w:val="9"/>
          <w:sz w:val="24"/>
          <w:szCs w:val="24"/>
        </w:rPr>
        <w:t>or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b</w:t>
      </w:r>
      <w:r>
        <w:rPr>
          <w:spacing w:val="9"/>
          <w:sz w:val="24"/>
          <w:szCs w:val="24"/>
        </w:rPr>
        <w:t>o</w:t>
      </w:r>
      <w:r>
        <w:rPr>
          <w:spacing w:val="7"/>
          <w:sz w:val="24"/>
          <w:szCs w:val="24"/>
        </w:rPr>
        <w:t>u</w:t>
      </w:r>
      <w:r>
        <w:rPr>
          <w:sz w:val="24"/>
          <w:szCs w:val="24"/>
        </w:rPr>
        <w:t xml:space="preserve">t </w:t>
      </w:r>
      <w:r>
        <w:rPr>
          <w:spacing w:val="5"/>
          <w:sz w:val="24"/>
          <w:szCs w:val="24"/>
        </w:rPr>
        <w:t>y</w:t>
      </w:r>
      <w:r>
        <w:rPr>
          <w:spacing w:val="9"/>
          <w:sz w:val="24"/>
          <w:szCs w:val="24"/>
        </w:rPr>
        <w:t>ou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c</w:t>
      </w:r>
      <w:r>
        <w:rPr>
          <w:spacing w:val="7"/>
          <w:sz w:val="24"/>
          <w:szCs w:val="24"/>
        </w:rPr>
        <w:t>om</w:t>
      </w:r>
      <w:r>
        <w:rPr>
          <w:spacing w:val="9"/>
          <w:sz w:val="24"/>
          <w:szCs w:val="24"/>
        </w:rPr>
        <w:t>p</w:t>
      </w:r>
      <w:r>
        <w:rPr>
          <w:spacing w:val="8"/>
          <w:sz w:val="24"/>
          <w:szCs w:val="24"/>
        </w:rPr>
        <w:t>a</w:t>
      </w:r>
      <w:r>
        <w:rPr>
          <w:spacing w:val="12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12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pacing w:val="9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3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c</w:t>
      </w:r>
      <w:r>
        <w:rPr>
          <w:spacing w:val="9"/>
          <w:sz w:val="24"/>
          <w:szCs w:val="24"/>
        </w:rPr>
        <w:t>o</w:t>
      </w:r>
      <w:r>
        <w:rPr>
          <w:spacing w:val="7"/>
          <w:sz w:val="24"/>
          <w:szCs w:val="24"/>
        </w:rPr>
        <w:t>n</w:t>
      </w:r>
      <w:r>
        <w:rPr>
          <w:spacing w:val="6"/>
          <w:sz w:val="24"/>
          <w:szCs w:val="24"/>
        </w:rPr>
        <w:t>f</w:t>
      </w:r>
      <w:r>
        <w:rPr>
          <w:spacing w:val="10"/>
          <w:sz w:val="24"/>
          <w:szCs w:val="24"/>
        </w:rPr>
        <w:t>i</w:t>
      </w:r>
      <w:r>
        <w:rPr>
          <w:spacing w:val="9"/>
          <w:sz w:val="24"/>
          <w:szCs w:val="24"/>
        </w:rPr>
        <w:t>d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3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c</w:t>
      </w:r>
      <w:r>
        <w:rPr>
          <w:spacing w:val="6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6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p</w:t>
      </w:r>
      <w:r>
        <w:rPr>
          <w:spacing w:val="9"/>
          <w:sz w:val="24"/>
          <w:szCs w:val="24"/>
        </w:rPr>
        <w:t>r</w:t>
      </w:r>
      <w:r>
        <w:rPr>
          <w:spacing w:val="7"/>
          <w:sz w:val="24"/>
          <w:szCs w:val="24"/>
        </w:rPr>
        <w:t>ov</w:t>
      </w:r>
      <w:r>
        <w:rPr>
          <w:spacing w:val="10"/>
          <w:sz w:val="24"/>
          <w:szCs w:val="24"/>
        </w:rPr>
        <w:t>i</w:t>
      </w:r>
      <w:r>
        <w:rPr>
          <w:spacing w:val="9"/>
          <w:sz w:val="24"/>
          <w:szCs w:val="24"/>
        </w:rPr>
        <w:t>d</w:t>
      </w:r>
      <w:r>
        <w:rPr>
          <w:sz w:val="24"/>
          <w:szCs w:val="24"/>
        </w:rPr>
        <w:t>e</w:t>
      </w:r>
      <w:r>
        <w:rPr>
          <w:spacing w:val="1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w</w:t>
      </w:r>
      <w:r>
        <w:rPr>
          <w:spacing w:val="7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6"/>
          <w:sz w:val="24"/>
          <w:szCs w:val="24"/>
        </w:rPr>
        <w:t xml:space="preserve"> </w:t>
      </w:r>
      <w:r w:rsidR="006925AD">
        <w:rPr>
          <w:spacing w:val="6"/>
          <w:sz w:val="24"/>
          <w:szCs w:val="24"/>
        </w:rPr>
        <w:t>eff</w:t>
      </w:r>
      <w:r>
        <w:rPr>
          <w:spacing w:val="6"/>
          <w:sz w:val="24"/>
          <w:szCs w:val="24"/>
        </w:rPr>
        <w:t>ec</w:t>
      </w:r>
      <w:r>
        <w:rPr>
          <w:spacing w:val="10"/>
          <w:sz w:val="24"/>
          <w:szCs w:val="24"/>
        </w:rPr>
        <w:t>t</w:t>
      </w:r>
      <w:r>
        <w:rPr>
          <w:spacing w:val="7"/>
          <w:sz w:val="24"/>
          <w:szCs w:val="24"/>
        </w:rPr>
        <w:t>i</w:t>
      </w:r>
      <w:r>
        <w:rPr>
          <w:spacing w:val="9"/>
          <w:sz w:val="24"/>
          <w:szCs w:val="24"/>
        </w:rPr>
        <w:t>v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a</w:t>
      </w:r>
      <w:r>
        <w:rPr>
          <w:spacing w:val="9"/>
          <w:sz w:val="24"/>
          <w:szCs w:val="24"/>
        </w:rPr>
        <w:t>n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p</w:t>
      </w:r>
      <w:r>
        <w:rPr>
          <w:spacing w:val="6"/>
          <w:sz w:val="24"/>
          <w:szCs w:val="24"/>
        </w:rPr>
        <w:t>r</w:t>
      </w:r>
      <w:r>
        <w:rPr>
          <w:spacing w:val="9"/>
          <w:sz w:val="24"/>
          <w:szCs w:val="24"/>
        </w:rPr>
        <w:t>o</w:t>
      </w:r>
      <w:r>
        <w:rPr>
          <w:spacing w:val="6"/>
          <w:sz w:val="24"/>
          <w:szCs w:val="24"/>
        </w:rPr>
        <w:t>f</w:t>
      </w:r>
      <w:r>
        <w:rPr>
          <w:spacing w:val="7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pacing w:val="6"/>
          <w:sz w:val="24"/>
          <w:szCs w:val="24"/>
        </w:rPr>
        <w:t>a</w:t>
      </w:r>
      <w:r>
        <w:rPr>
          <w:spacing w:val="12"/>
          <w:sz w:val="24"/>
          <w:szCs w:val="24"/>
        </w:rPr>
        <w:t>b</w:t>
      </w:r>
      <w:r>
        <w:rPr>
          <w:spacing w:val="10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5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r</w:t>
      </w:r>
      <w:r>
        <w:rPr>
          <w:spacing w:val="8"/>
          <w:sz w:val="24"/>
          <w:szCs w:val="24"/>
        </w:rPr>
        <w:t>e</w:t>
      </w:r>
      <w:r>
        <w:rPr>
          <w:spacing w:val="7"/>
          <w:sz w:val="24"/>
          <w:szCs w:val="24"/>
        </w:rPr>
        <w:t>sul</w:t>
      </w:r>
      <w:r>
        <w:rPr>
          <w:spacing w:val="10"/>
          <w:sz w:val="24"/>
          <w:szCs w:val="24"/>
        </w:rPr>
        <w:t>t</w:t>
      </w:r>
      <w:r>
        <w:rPr>
          <w:spacing w:val="7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457D0A" w:rsidRDefault="00457D0A" w:rsidP="00865775">
      <w:pPr>
        <w:spacing w:before="16" w:line="276" w:lineRule="auto"/>
        <w:rPr>
          <w:sz w:val="26"/>
          <w:szCs w:val="26"/>
        </w:rPr>
      </w:pPr>
    </w:p>
    <w:p w:rsidR="00457D0A" w:rsidRDefault="005C3068">
      <w:pPr>
        <w:ind w:left="112"/>
        <w:rPr>
          <w:sz w:val="24"/>
          <w:szCs w:val="24"/>
        </w:rPr>
      </w:pPr>
      <w:r>
        <w:rPr>
          <w:spacing w:val="7"/>
          <w:sz w:val="24"/>
          <w:szCs w:val="24"/>
        </w:rPr>
        <w:t>Th</w:t>
      </w:r>
      <w:r>
        <w:rPr>
          <w:spacing w:val="8"/>
          <w:sz w:val="24"/>
          <w:szCs w:val="24"/>
        </w:rPr>
        <w:t>a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>k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9"/>
          <w:sz w:val="24"/>
          <w:szCs w:val="24"/>
        </w:rPr>
        <w:t>o</w:t>
      </w:r>
      <w:r>
        <w:rPr>
          <w:sz w:val="24"/>
          <w:szCs w:val="24"/>
        </w:rPr>
        <w:t>u</w:t>
      </w:r>
      <w:r>
        <w:rPr>
          <w:spacing w:val="1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f</w:t>
      </w:r>
      <w:r>
        <w:rPr>
          <w:spacing w:val="7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2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9"/>
          <w:sz w:val="24"/>
          <w:szCs w:val="24"/>
        </w:rPr>
        <w:t>o</w:t>
      </w:r>
      <w:r>
        <w:rPr>
          <w:spacing w:val="7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16"/>
          <w:sz w:val="24"/>
          <w:szCs w:val="24"/>
        </w:rPr>
        <w:t xml:space="preserve"> </w:t>
      </w:r>
      <w:r>
        <w:rPr>
          <w:spacing w:val="8"/>
          <w:sz w:val="24"/>
          <w:szCs w:val="24"/>
        </w:rPr>
        <w:t>c</w:t>
      </w:r>
      <w:r>
        <w:rPr>
          <w:spacing w:val="7"/>
          <w:sz w:val="24"/>
          <w:szCs w:val="24"/>
        </w:rPr>
        <w:t>o</w:t>
      </w:r>
      <w:r>
        <w:rPr>
          <w:spacing w:val="9"/>
          <w:sz w:val="24"/>
          <w:szCs w:val="24"/>
        </w:rPr>
        <w:t>n</w:t>
      </w:r>
      <w:r>
        <w:rPr>
          <w:spacing w:val="7"/>
          <w:sz w:val="24"/>
          <w:szCs w:val="24"/>
        </w:rPr>
        <w:t>sid</w:t>
      </w:r>
      <w:r>
        <w:rPr>
          <w:spacing w:val="8"/>
          <w:sz w:val="24"/>
          <w:szCs w:val="24"/>
        </w:rPr>
        <w:t>e</w:t>
      </w:r>
      <w:r>
        <w:rPr>
          <w:spacing w:val="9"/>
          <w:sz w:val="24"/>
          <w:szCs w:val="24"/>
        </w:rPr>
        <w:t>r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ti</w:t>
      </w:r>
      <w:r>
        <w:rPr>
          <w:spacing w:val="9"/>
          <w:sz w:val="24"/>
          <w:szCs w:val="24"/>
        </w:rPr>
        <w:t>o</w:t>
      </w:r>
      <w:r>
        <w:rPr>
          <w:spacing w:val="7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1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l</w:t>
      </w:r>
      <w:r>
        <w:rPr>
          <w:spacing w:val="7"/>
          <w:sz w:val="24"/>
          <w:szCs w:val="24"/>
        </w:rPr>
        <w:t>oo</w:t>
      </w:r>
      <w:r>
        <w:rPr>
          <w:sz w:val="24"/>
          <w:szCs w:val="24"/>
        </w:rPr>
        <w:t>k</w:t>
      </w:r>
      <w:r>
        <w:rPr>
          <w:spacing w:val="16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f</w:t>
      </w:r>
      <w:r>
        <w:rPr>
          <w:spacing w:val="7"/>
          <w:sz w:val="24"/>
          <w:szCs w:val="24"/>
        </w:rPr>
        <w:t>o</w:t>
      </w:r>
      <w:r>
        <w:rPr>
          <w:spacing w:val="9"/>
          <w:sz w:val="24"/>
          <w:szCs w:val="24"/>
        </w:rPr>
        <w:t>rw</w:t>
      </w:r>
      <w:r>
        <w:rPr>
          <w:spacing w:val="8"/>
          <w:sz w:val="24"/>
          <w:szCs w:val="24"/>
        </w:rPr>
        <w:t>a</w:t>
      </w:r>
      <w:r>
        <w:rPr>
          <w:spacing w:val="6"/>
          <w:sz w:val="24"/>
          <w:szCs w:val="24"/>
        </w:rPr>
        <w:t>r</w:t>
      </w:r>
      <w:r>
        <w:rPr>
          <w:sz w:val="24"/>
          <w:szCs w:val="24"/>
        </w:rPr>
        <w:t>d</w:t>
      </w:r>
      <w:r>
        <w:rPr>
          <w:spacing w:val="14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t</w:t>
      </w:r>
      <w:r>
        <w:rPr>
          <w:spacing w:val="6"/>
          <w:sz w:val="24"/>
          <w:szCs w:val="24"/>
        </w:rPr>
        <w:t>a</w:t>
      </w:r>
      <w:r>
        <w:rPr>
          <w:spacing w:val="7"/>
          <w:sz w:val="24"/>
          <w:szCs w:val="24"/>
        </w:rPr>
        <w:t>l</w:t>
      </w:r>
      <w:r>
        <w:rPr>
          <w:spacing w:val="9"/>
          <w:sz w:val="24"/>
          <w:szCs w:val="24"/>
        </w:rPr>
        <w:t>k</w:t>
      </w:r>
      <w:r>
        <w:rPr>
          <w:spacing w:val="7"/>
          <w:sz w:val="24"/>
          <w:szCs w:val="24"/>
        </w:rPr>
        <w:t>i</w:t>
      </w:r>
      <w:r>
        <w:rPr>
          <w:spacing w:val="9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w</w:t>
      </w:r>
      <w:r>
        <w:rPr>
          <w:spacing w:val="7"/>
          <w:sz w:val="24"/>
          <w:szCs w:val="24"/>
        </w:rPr>
        <w:t>i</w:t>
      </w:r>
      <w:r>
        <w:rPr>
          <w:spacing w:val="10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y</w:t>
      </w:r>
      <w:r>
        <w:rPr>
          <w:spacing w:val="9"/>
          <w:sz w:val="24"/>
          <w:szCs w:val="24"/>
        </w:rPr>
        <w:t>o</w:t>
      </w:r>
      <w:r>
        <w:rPr>
          <w:spacing w:val="7"/>
          <w:sz w:val="24"/>
          <w:szCs w:val="24"/>
        </w:rPr>
        <w:t>u</w:t>
      </w:r>
      <w:r>
        <w:rPr>
          <w:sz w:val="24"/>
          <w:szCs w:val="24"/>
        </w:rPr>
        <w:t>.</w:t>
      </w:r>
    </w:p>
    <w:p w:rsidR="00457D0A" w:rsidRDefault="00457D0A">
      <w:pPr>
        <w:spacing w:before="2" w:line="140" w:lineRule="exact"/>
        <w:rPr>
          <w:sz w:val="15"/>
          <w:szCs w:val="15"/>
        </w:rPr>
      </w:pPr>
    </w:p>
    <w:p w:rsidR="00457D0A" w:rsidRDefault="00457D0A">
      <w:pPr>
        <w:spacing w:line="200" w:lineRule="exact"/>
      </w:pPr>
    </w:p>
    <w:p w:rsidR="00457D0A" w:rsidRDefault="00457D0A">
      <w:pPr>
        <w:spacing w:line="200" w:lineRule="exact"/>
      </w:pPr>
    </w:p>
    <w:p w:rsidR="00457D0A" w:rsidRDefault="005C3068">
      <w:pPr>
        <w:ind w:left="179" w:right="8300"/>
        <w:rPr>
          <w:sz w:val="24"/>
          <w:szCs w:val="24"/>
        </w:rPr>
      </w:pPr>
      <w:r>
        <w:rPr>
          <w:spacing w:val="8"/>
          <w:sz w:val="24"/>
          <w:szCs w:val="24"/>
        </w:rPr>
        <w:t>S</w:t>
      </w:r>
      <w:r>
        <w:rPr>
          <w:spacing w:val="7"/>
          <w:sz w:val="24"/>
          <w:szCs w:val="24"/>
        </w:rPr>
        <w:t>in</w:t>
      </w:r>
      <w:r>
        <w:rPr>
          <w:spacing w:val="8"/>
          <w:sz w:val="24"/>
          <w:szCs w:val="24"/>
        </w:rPr>
        <w:t>ce</w:t>
      </w:r>
      <w:r>
        <w:rPr>
          <w:spacing w:val="9"/>
          <w:sz w:val="24"/>
          <w:szCs w:val="24"/>
        </w:rPr>
        <w:t>r</w:t>
      </w:r>
      <w:r>
        <w:rPr>
          <w:spacing w:val="6"/>
          <w:sz w:val="24"/>
          <w:szCs w:val="24"/>
        </w:rPr>
        <w:t>e</w:t>
      </w:r>
      <w:r>
        <w:rPr>
          <w:spacing w:val="12"/>
          <w:sz w:val="24"/>
          <w:szCs w:val="24"/>
        </w:rPr>
        <w:t>l</w:t>
      </w:r>
      <w:r>
        <w:rPr>
          <w:spacing w:val="2"/>
          <w:sz w:val="24"/>
          <w:szCs w:val="24"/>
        </w:rPr>
        <w:t>y</w:t>
      </w:r>
      <w:r>
        <w:rPr>
          <w:sz w:val="24"/>
          <w:szCs w:val="24"/>
        </w:rPr>
        <w:t xml:space="preserve">, </w:t>
      </w:r>
      <w:r>
        <w:rPr>
          <w:spacing w:val="6"/>
          <w:sz w:val="24"/>
          <w:szCs w:val="24"/>
        </w:rPr>
        <w:t>K</w:t>
      </w:r>
      <w:r>
        <w:rPr>
          <w:spacing w:val="9"/>
          <w:sz w:val="24"/>
          <w:szCs w:val="24"/>
        </w:rPr>
        <w:t>u</w:t>
      </w:r>
      <w:r>
        <w:rPr>
          <w:spacing w:val="7"/>
          <w:sz w:val="24"/>
          <w:szCs w:val="24"/>
        </w:rPr>
        <w:t>n</w:t>
      </w:r>
      <w:r>
        <w:rPr>
          <w:spacing w:val="6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15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>S</w:t>
      </w:r>
      <w:r>
        <w:rPr>
          <w:spacing w:val="6"/>
          <w:sz w:val="24"/>
          <w:szCs w:val="24"/>
        </w:rPr>
        <w:t>e</w:t>
      </w:r>
      <w:r>
        <w:rPr>
          <w:spacing w:val="7"/>
          <w:sz w:val="24"/>
          <w:szCs w:val="24"/>
        </w:rPr>
        <w:t>t</w:t>
      </w:r>
      <w:r>
        <w:rPr>
          <w:spacing w:val="9"/>
          <w:sz w:val="24"/>
          <w:szCs w:val="24"/>
        </w:rPr>
        <w:t>p</w:t>
      </w:r>
      <w:r>
        <w:rPr>
          <w:spacing w:val="6"/>
          <w:sz w:val="24"/>
          <w:szCs w:val="24"/>
        </w:rPr>
        <w:t>a</w:t>
      </w:r>
      <w:r>
        <w:rPr>
          <w:sz w:val="24"/>
          <w:szCs w:val="24"/>
        </w:rPr>
        <w:t>l</w:t>
      </w:r>
    </w:p>
    <w:sectPr w:rsidR="00457D0A" w:rsidSect="00457D0A">
      <w:type w:val="continuous"/>
      <w:pgSz w:w="12240" w:h="15840"/>
      <w:pgMar w:top="680" w:right="114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26BE3"/>
    <w:multiLevelType w:val="multilevel"/>
    <w:tmpl w:val="3DD0B3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457D0A"/>
    <w:rsid w:val="000819F4"/>
    <w:rsid w:val="00136556"/>
    <w:rsid w:val="001F25D2"/>
    <w:rsid w:val="00263DB1"/>
    <w:rsid w:val="002851EB"/>
    <w:rsid w:val="003042D8"/>
    <w:rsid w:val="00457D0A"/>
    <w:rsid w:val="004D32BD"/>
    <w:rsid w:val="004E1D1A"/>
    <w:rsid w:val="00596656"/>
    <w:rsid w:val="005C3068"/>
    <w:rsid w:val="006753AF"/>
    <w:rsid w:val="006925AD"/>
    <w:rsid w:val="00865775"/>
    <w:rsid w:val="00883530"/>
    <w:rsid w:val="008D4B43"/>
    <w:rsid w:val="008E3BB4"/>
    <w:rsid w:val="009B496F"/>
    <w:rsid w:val="009F72AF"/>
    <w:rsid w:val="00A260E3"/>
    <w:rsid w:val="00A93DD9"/>
    <w:rsid w:val="00BB4E2A"/>
    <w:rsid w:val="00C062F7"/>
    <w:rsid w:val="00C11CFD"/>
    <w:rsid w:val="00C77335"/>
    <w:rsid w:val="00F46436"/>
    <w:rsid w:val="00FB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full-name">
    <w:name w:val="full-name"/>
    <w:basedOn w:val="DefaultParagraphFont"/>
    <w:rsid w:val="00883530"/>
  </w:style>
  <w:style w:type="character" w:customStyle="1" w:styleId="apple-converted-space">
    <w:name w:val="apple-converted-space"/>
    <w:basedOn w:val="DefaultParagraphFont"/>
    <w:rsid w:val="009B496F"/>
  </w:style>
  <w:style w:type="character" w:customStyle="1" w:styleId="xbe">
    <w:name w:val="_xbe"/>
    <w:basedOn w:val="DefaultParagraphFont"/>
    <w:rsid w:val="009B496F"/>
  </w:style>
  <w:style w:type="character" w:styleId="Hyperlink">
    <w:name w:val="Hyperlink"/>
    <w:basedOn w:val="DefaultParagraphFont"/>
    <w:uiPriority w:val="99"/>
    <w:semiHidden/>
    <w:unhideWhenUsed/>
    <w:rsid w:val="009B496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xs8241@r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14</cp:revision>
  <cp:lastPrinted>2016-01-06T14:23:00Z</cp:lastPrinted>
  <dcterms:created xsi:type="dcterms:W3CDTF">2015-11-30T04:38:00Z</dcterms:created>
  <dcterms:modified xsi:type="dcterms:W3CDTF">2016-02-06T18:35:00Z</dcterms:modified>
</cp:coreProperties>
</file>